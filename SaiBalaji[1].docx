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014" w:rsidRDefault="00F82014" w:rsidP="004C4C77">
      <w:pPr>
        <w:tabs>
          <w:tab w:val="left" w:pos="10320"/>
        </w:tabs>
        <w:ind w:right="270"/>
        <w:jc w:val="left"/>
        <w:rPr>
          <w:rFonts w:ascii="Arial" w:hAnsi="Arial" w:cs="Arial"/>
          <w:b/>
          <w:bCs/>
          <w:color w:val="198A8A"/>
          <w:sz w:val="20"/>
          <w:szCs w:val="20"/>
        </w:rPr>
      </w:pPr>
    </w:p>
    <w:p w:rsidR="00F82014" w:rsidRDefault="00F82014" w:rsidP="004C4C77">
      <w:pPr>
        <w:tabs>
          <w:tab w:val="left" w:pos="10320"/>
        </w:tabs>
        <w:ind w:right="270"/>
        <w:jc w:val="left"/>
        <w:rPr>
          <w:rFonts w:ascii="Arial" w:hAnsi="Arial" w:cs="Arial"/>
          <w:b/>
          <w:bCs/>
          <w:color w:val="198A8A"/>
          <w:sz w:val="20"/>
          <w:szCs w:val="20"/>
        </w:rPr>
      </w:pPr>
    </w:p>
    <w:p w:rsidR="004C4C77" w:rsidRPr="00C617D1" w:rsidRDefault="001F58CE" w:rsidP="004C4C77">
      <w:pPr>
        <w:tabs>
          <w:tab w:val="left" w:pos="10320"/>
        </w:tabs>
        <w:ind w:right="270"/>
        <w:jc w:val="left"/>
        <w:rPr>
          <w:rFonts w:ascii="Arial" w:hAnsi="Arial" w:cs="Arial"/>
          <w:b/>
          <w:bCs/>
          <w:sz w:val="20"/>
          <w:szCs w:val="20"/>
        </w:rPr>
      </w:pPr>
      <w:r>
        <w:rPr>
          <w:rFonts w:ascii="Arial" w:hAnsi="Arial" w:cs="Arial"/>
          <w:b/>
          <w:bCs/>
          <w:color w:val="198A8A"/>
          <w:sz w:val="20"/>
          <w:szCs w:val="20"/>
        </w:rPr>
        <w:t>jaleelsd                                                                                                                E</w:t>
      </w:r>
      <w:r w:rsidR="004C4C77" w:rsidRPr="00C617D1">
        <w:rPr>
          <w:rFonts w:ascii="Arial" w:hAnsi="Arial" w:cs="Arial"/>
          <w:b/>
          <w:bCs/>
          <w:color w:val="198A8A"/>
          <w:sz w:val="20"/>
          <w:szCs w:val="20"/>
        </w:rPr>
        <w:t>mail:</w:t>
      </w:r>
      <w:hyperlink r:id="rId7" w:history="1">
        <w:r w:rsidRPr="00C95B13">
          <w:rPr>
            <w:rStyle w:val="Hyperlink"/>
            <w:rFonts w:ascii="Arial" w:hAnsi="Arial" w:cs="Arial"/>
            <w:b/>
            <w:bCs/>
            <w:sz w:val="20"/>
            <w:szCs w:val="20"/>
          </w:rPr>
          <w:t>jaleelsd3@gmail.com</w:t>
        </w:r>
      </w:hyperlink>
    </w:p>
    <w:p w:rsidR="004C4C77" w:rsidRPr="00C617D1" w:rsidRDefault="004C4C77" w:rsidP="004C4C77">
      <w:pPr>
        <w:pStyle w:val="Heading1"/>
        <w:numPr>
          <w:ilvl w:val="0"/>
          <w:numId w:val="0"/>
        </w:numPr>
        <w:jc w:val="left"/>
        <w:rPr>
          <w:rFonts w:ascii="Arial" w:hAnsi="Arial" w:cs="Arial"/>
        </w:rPr>
      </w:pPr>
      <w:r w:rsidRPr="00C617D1">
        <w:rPr>
          <w:rFonts w:ascii="Arial" w:hAnsi="Arial" w:cs="Arial"/>
          <w:b w:val="0"/>
          <w:bCs w:val="0"/>
        </w:rPr>
        <w:tab/>
      </w:r>
      <w:r w:rsidRPr="00C617D1">
        <w:rPr>
          <w:rFonts w:ascii="Arial" w:hAnsi="Arial" w:cs="Arial"/>
          <w:b w:val="0"/>
          <w:bCs w:val="0"/>
        </w:rPr>
        <w:tab/>
      </w:r>
      <w:r w:rsidRPr="00C617D1">
        <w:rPr>
          <w:rFonts w:ascii="Arial" w:hAnsi="Arial" w:cs="Arial"/>
          <w:b w:val="0"/>
          <w:bCs w:val="0"/>
        </w:rPr>
        <w:tab/>
      </w:r>
      <w:r w:rsidR="001F58CE">
        <w:rPr>
          <w:rFonts w:ascii="Arial" w:hAnsi="Arial" w:cs="Arial"/>
          <w:b w:val="0"/>
          <w:bCs w:val="0"/>
        </w:rPr>
        <w:t xml:space="preserve">                                                                                      </w:t>
      </w:r>
      <w:r w:rsidRPr="00C617D1">
        <w:rPr>
          <w:rFonts w:ascii="Arial" w:hAnsi="Arial" w:cs="Arial"/>
          <w:color w:val="198A8A"/>
        </w:rPr>
        <w:t>Mobile:</w:t>
      </w:r>
      <w:r w:rsidRPr="00C617D1">
        <w:rPr>
          <w:rFonts w:ascii="Arial" w:hAnsi="Arial" w:cs="Arial"/>
        </w:rPr>
        <w:t xml:space="preserve"> +91</w:t>
      </w:r>
      <w:r w:rsidR="001F58CE">
        <w:rPr>
          <w:rFonts w:ascii="Arial" w:hAnsi="Arial" w:cs="Arial"/>
        </w:rPr>
        <w:t>8867298116</w:t>
      </w:r>
    </w:p>
    <w:p w:rsidR="004C4C77" w:rsidRDefault="004C4C77" w:rsidP="004C4C77">
      <w:pPr>
        <w:pStyle w:val="Heading1"/>
        <w:numPr>
          <w:ilvl w:val="0"/>
          <w:numId w:val="0"/>
        </w:numPr>
        <w:jc w:val="left"/>
        <w:rPr>
          <w:rFonts w:ascii="Arial" w:hAnsi="Arial" w:cs="Arial"/>
        </w:rPr>
      </w:pPr>
    </w:p>
    <w:p w:rsidR="00DE0486" w:rsidRDefault="00DE0486" w:rsidP="004C4C77">
      <w:pPr>
        <w:pStyle w:val="Heading1"/>
        <w:numPr>
          <w:ilvl w:val="0"/>
          <w:numId w:val="0"/>
        </w:numPr>
        <w:jc w:val="left"/>
        <w:rPr>
          <w:rFonts w:ascii="Arial" w:hAnsi="Arial" w:cs="Arial"/>
        </w:rPr>
      </w:pPr>
    </w:p>
    <w:p w:rsidR="00A17075" w:rsidRDefault="00A17075" w:rsidP="004C4C77">
      <w:pPr>
        <w:pStyle w:val="Heading1"/>
        <w:numPr>
          <w:ilvl w:val="0"/>
          <w:numId w:val="0"/>
        </w:numPr>
        <w:jc w:val="left"/>
        <w:rPr>
          <w:rFonts w:ascii="Arial" w:hAnsi="Arial" w:cs="Arial"/>
        </w:rPr>
      </w:pPr>
    </w:p>
    <w:p w:rsidR="00494CCC" w:rsidRPr="00C617D1" w:rsidRDefault="00494CCC" w:rsidP="00494CCC">
      <w:pPr>
        <w:pStyle w:val="Heading1"/>
        <w:numPr>
          <w:ilvl w:val="0"/>
          <w:numId w:val="0"/>
        </w:numPr>
        <w:jc w:val="left"/>
        <w:rPr>
          <w:rFonts w:ascii="Arial" w:hAnsi="Arial" w:cs="Arial"/>
        </w:rPr>
      </w:pPr>
    </w:p>
    <w:tbl>
      <w:tblPr>
        <w:tblW w:w="0" w:type="auto"/>
        <w:tblInd w:w="108" w:type="dxa"/>
        <w:tblLook w:val="04A0"/>
      </w:tblPr>
      <w:tblGrid>
        <w:gridCol w:w="9630"/>
      </w:tblGrid>
      <w:tr w:rsidR="00494CCC" w:rsidRPr="00C617D1" w:rsidTr="00BC4C59">
        <w:tc>
          <w:tcPr>
            <w:tcW w:w="9630" w:type="dxa"/>
            <w:shd w:val="clear" w:color="auto" w:fill="D9D9D9"/>
          </w:tcPr>
          <w:p w:rsidR="00494CCC" w:rsidRPr="00C617D1" w:rsidRDefault="00494CCC" w:rsidP="00BC4C59">
            <w:pPr>
              <w:jc w:val="left"/>
              <w:rPr>
                <w:rFonts w:ascii="Arial" w:hAnsi="Arial" w:cs="Arial"/>
                <w:b/>
                <w:bCs/>
                <w:sz w:val="20"/>
                <w:szCs w:val="20"/>
              </w:rPr>
            </w:pPr>
            <w:r>
              <w:rPr>
                <w:rFonts w:ascii="Arial" w:hAnsi="Arial" w:cs="Arial"/>
                <w:b/>
                <w:bCs/>
                <w:sz w:val="20"/>
                <w:szCs w:val="20"/>
              </w:rPr>
              <w:t>Career Objective</w:t>
            </w:r>
            <w:r w:rsidRPr="00C617D1">
              <w:rPr>
                <w:rFonts w:ascii="Arial" w:hAnsi="Arial" w:cs="Arial"/>
                <w:b/>
                <w:bCs/>
                <w:sz w:val="20"/>
                <w:szCs w:val="20"/>
              </w:rPr>
              <w:t xml:space="preserve">: </w:t>
            </w:r>
          </w:p>
        </w:tc>
      </w:tr>
    </w:tbl>
    <w:p w:rsidR="00494CCC" w:rsidRDefault="00494CCC" w:rsidP="00494CCC">
      <w:pPr>
        <w:ind w:firstLine="450"/>
        <w:rPr>
          <w:rFonts w:ascii="Arial" w:hAnsi="Arial" w:cs="Arial"/>
        </w:rPr>
      </w:pPr>
    </w:p>
    <w:p w:rsidR="00494CCC" w:rsidRPr="00494CCC" w:rsidRDefault="00494CCC" w:rsidP="00494CCC">
      <w:pPr>
        <w:ind w:firstLine="450"/>
        <w:rPr>
          <w:rFonts w:ascii="Arial" w:hAnsi="Arial" w:cs="Arial"/>
          <w:sz w:val="20"/>
          <w:szCs w:val="20"/>
        </w:rPr>
      </w:pPr>
      <w:r>
        <w:rPr>
          <w:rFonts w:ascii="Arial" w:hAnsi="Arial" w:cs="Arial"/>
          <w:sz w:val="20"/>
          <w:szCs w:val="20"/>
        </w:rPr>
        <w:t xml:space="preserve">I </w:t>
      </w:r>
      <w:r w:rsidRPr="00494CCC">
        <w:rPr>
          <w:rFonts w:ascii="Arial" w:hAnsi="Arial" w:cs="Arial"/>
          <w:sz w:val="20"/>
          <w:szCs w:val="20"/>
        </w:rPr>
        <w:t xml:space="preserve">look forward to associate myself with an organization where there is an opportunity to share, contribute and upgrade my knowledge for the development of the self and organization served.    </w:t>
      </w:r>
    </w:p>
    <w:p w:rsidR="00DE0486" w:rsidRDefault="00DE0486" w:rsidP="004C4C77">
      <w:pPr>
        <w:pStyle w:val="Heading1"/>
        <w:numPr>
          <w:ilvl w:val="0"/>
          <w:numId w:val="0"/>
        </w:numPr>
        <w:jc w:val="left"/>
        <w:rPr>
          <w:rFonts w:ascii="Arial" w:hAnsi="Arial" w:cs="Arial"/>
        </w:rPr>
      </w:pPr>
    </w:p>
    <w:p w:rsidR="00494CCC" w:rsidRPr="00C617D1" w:rsidRDefault="00494CCC" w:rsidP="004C4C77">
      <w:pPr>
        <w:pStyle w:val="Heading1"/>
        <w:numPr>
          <w:ilvl w:val="0"/>
          <w:numId w:val="0"/>
        </w:numPr>
        <w:jc w:val="left"/>
        <w:rPr>
          <w:rFonts w:ascii="Arial" w:hAnsi="Arial" w:cs="Arial"/>
        </w:rPr>
      </w:pPr>
    </w:p>
    <w:tbl>
      <w:tblPr>
        <w:tblW w:w="0" w:type="auto"/>
        <w:tblInd w:w="108" w:type="dxa"/>
        <w:tblLook w:val="04A0"/>
      </w:tblPr>
      <w:tblGrid>
        <w:gridCol w:w="9630"/>
      </w:tblGrid>
      <w:tr w:rsidR="004C4C77" w:rsidRPr="00C617D1" w:rsidTr="006B5C78">
        <w:tc>
          <w:tcPr>
            <w:tcW w:w="9630" w:type="dxa"/>
            <w:shd w:val="clear" w:color="auto" w:fill="D9D9D9"/>
          </w:tcPr>
          <w:p w:rsidR="004C4C77" w:rsidRPr="00C617D1" w:rsidRDefault="00494CCC" w:rsidP="00AD65BF">
            <w:pPr>
              <w:jc w:val="left"/>
              <w:rPr>
                <w:rFonts w:ascii="Arial" w:hAnsi="Arial" w:cs="Arial"/>
                <w:b/>
                <w:bCs/>
                <w:sz w:val="20"/>
                <w:szCs w:val="20"/>
              </w:rPr>
            </w:pPr>
            <w:r>
              <w:rPr>
                <w:rFonts w:ascii="Arial" w:hAnsi="Arial" w:cs="Arial"/>
                <w:b/>
                <w:bCs/>
                <w:sz w:val="20"/>
                <w:szCs w:val="20"/>
              </w:rPr>
              <w:t>Experience Summary</w:t>
            </w:r>
            <w:r w:rsidR="004C4C77" w:rsidRPr="00C617D1">
              <w:rPr>
                <w:rFonts w:ascii="Arial" w:hAnsi="Arial" w:cs="Arial"/>
                <w:b/>
                <w:bCs/>
                <w:sz w:val="20"/>
                <w:szCs w:val="20"/>
              </w:rPr>
              <w:t xml:space="preserve">: </w:t>
            </w:r>
          </w:p>
        </w:tc>
      </w:tr>
    </w:tbl>
    <w:p w:rsidR="004C4C77" w:rsidRPr="00C617D1" w:rsidRDefault="004C4C77" w:rsidP="004C4C77">
      <w:pPr>
        <w:pStyle w:val="Heading1"/>
        <w:numPr>
          <w:ilvl w:val="0"/>
          <w:numId w:val="0"/>
        </w:numPr>
        <w:tabs>
          <w:tab w:val="left" w:pos="1512"/>
        </w:tabs>
        <w:ind w:right="288"/>
        <w:jc w:val="left"/>
        <w:rPr>
          <w:rFonts w:ascii="Arial" w:hAnsi="Arial" w:cs="Arial"/>
        </w:rPr>
      </w:pPr>
    </w:p>
    <w:p w:rsidR="004C4C77" w:rsidRPr="00C617D1" w:rsidRDefault="00817575" w:rsidP="004C4C77">
      <w:pPr>
        <w:numPr>
          <w:ilvl w:val="0"/>
          <w:numId w:val="2"/>
        </w:numPr>
        <w:tabs>
          <w:tab w:val="left" w:pos="792"/>
        </w:tabs>
        <w:ind w:left="792" w:right="288"/>
        <w:rPr>
          <w:rFonts w:ascii="Arial" w:hAnsi="Arial" w:cs="Arial"/>
          <w:sz w:val="20"/>
          <w:szCs w:val="20"/>
        </w:rPr>
      </w:pPr>
      <w:r>
        <w:rPr>
          <w:rFonts w:ascii="Arial" w:hAnsi="Arial" w:cs="Arial"/>
          <w:sz w:val="20"/>
          <w:szCs w:val="20"/>
        </w:rPr>
        <w:t>3</w:t>
      </w:r>
      <w:r w:rsidR="006A063A">
        <w:rPr>
          <w:rFonts w:ascii="Arial" w:hAnsi="Arial" w:cs="Arial"/>
          <w:sz w:val="20"/>
          <w:szCs w:val="20"/>
        </w:rPr>
        <w:t>.6</w:t>
      </w:r>
      <w:r>
        <w:rPr>
          <w:rFonts w:ascii="Arial" w:hAnsi="Arial" w:cs="Arial"/>
          <w:sz w:val="20"/>
          <w:szCs w:val="20"/>
        </w:rPr>
        <w:t xml:space="preserve">+ </w:t>
      </w:r>
      <w:r w:rsidR="007D45DA">
        <w:rPr>
          <w:rFonts w:ascii="Arial" w:hAnsi="Arial" w:cs="Arial"/>
          <w:sz w:val="20"/>
          <w:szCs w:val="20"/>
        </w:rPr>
        <w:t>years of IT experience in Software Development on Java/J2EE technologies.</w:t>
      </w:r>
    </w:p>
    <w:p w:rsidR="004C4C77" w:rsidRPr="00F82014" w:rsidRDefault="004C4C77" w:rsidP="00F82014">
      <w:pPr>
        <w:numPr>
          <w:ilvl w:val="0"/>
          <w:numId w:val="2"/>
        </w:numPr>
        <w:tabs>
          <w:tab w:val="left" w:pos="792"/>
        </w:tabs>
        <w:ind w:left="792" w:right="288"/>
        <w:rPr>
          <w:rFonts w:ascii="Arial" w:hAnsi="Arial" w:cs="Arial"/>
          <w:sz w:val="20"/>
          <w:szCs w:val="20"/>
        </w:rPr>
      </w:pPr>
      <w:r w:rsidRPr="00C617D1">
        <w:rPr>
          <w:rFonts w:ascii="Arial" w:hAnsi="Arial" w:cs="Arial"/>
          <w:sz w:val="20"/>
          <w:szCs w:val="20"/>
        </w:rPr>
        <w:t xml:space="preserve">Hands-on experience in developing web applications using </w:t>
      </w:r>
      <w:r w:rsidRPr="00C617D1">
        <w:rPr>
          <w:rFonts w:ascii="Arial" w:hAnsi="Arial" w:cs="Arial"/>
          <w:b/>
          <w:bCs/>
          <w:color w:val="198A8A"/>
          <w:sz w:val="20"/>
          <w:szCs w:val="20"/>
        </w:rPr>
        <w:t>Java</w:t>
      </w:r>
      <w:r w:rsidRPr="00C617D1">
        <w:rPr>
          <w:rFonts w:ascii="Arial" w:hAnsi="Arial" w:cs="Arial"/>
          <w:sz w:val="20"/>
          <w:szCs w:val="20"/>
        </w:rPr>
        <w:t xml:space="preserve"> and </w:t>
      </w:r>
      <w:r w:rsidRPr="00C617D1">
        <w:rPr>
          <w:rFonts w:ascii="Arial" w:hAnsi="Arial" w:cs="Arial"/>
          <w:b/>
          <w:bCs/>
          <w:color w:val="198A8A"/>
          <w:sz w:val="20"/>
          <w:szCs w:val="20"/>
        </w:rPr>
        <w:t>J2EE</w:t>
      </w:r>
      <w:r w:rsidRPr="00C617D1">
        <w:rPr>
          <w:rFonts w:ascii="Arial" w:hAnsi="Arial" w:cs="Arial"/>
          <w:sz w:val="20"/>
          <w:szCs w:val="20"/>
        </w:rPr>
        <w:t xml:space="preserve"> technologies.</w:t>
      </w:r>
    </w:p>
    <w:p w:rsidR="004C4C77" w:rsidRPr="00C617D1" w:rsidRDefault="00494CCC" w:rsidP="004C4C77">
      <w:pPr>
        <w:numPr>
          <w:ilvl w:val="0"/>
          <w:numId w:val="2"/>
        </w:numPr>
        <w:tabs>
          <w:tab w:val="left" w:pos="792"/>
        </w:tabs>
        <w:ind w:left="792" w:right="288"/>
        <w:rPr>
          <w:rFonts w:ascii="Arial" w:hAnsi="Arial" w:cs="Arial"/>
          <w:sz w:val="20"/>
          <w:szCs w:val="20"/>
        </w:rPr>
      </w:pPr>
      <w:r>
        <w:rPr>
          <w:rFonts w:ascii="Arial" w:hAnsi="Arial" w:cs="Arial"/>
          <w:sz w:val="20"/>
          <w:szCs w:val="20"/>
        </w:rPr>
        <w:t>Working experience</w:t>
      </w:r>
      <w:r w:rsidR="004C4C77" w:rsidRPr="00C617D1">
        <w:rPr>
          <w:rFonts w:ascii="Arial" w:hAnsi="Arial" w:cs="Arial"/>
          <w:sz w:val="20"/>
          <w:szCs w:val="20"/>
        </w:rPr>
        <w:t xml:space="preserve"> on different IDE’s like </w:t>
      </w:r>
      <w:r w:rsidR="00AB01FB">
        <w:rPr>
          <w:rFonts w:ascii="Arial" w:hAnsi="Arial" w:cs="Arial"/>
          <w:b/>
          <w:bCs/>
          <w:color w:val="198A8A"/>
          <w:sz w:val="20"/>
          <w:szCs w:val="20"/>
        </w:rPr>
        <w:t>Eclipse</w:t>
      </w:r>
      <w:r w:rsidR="004C4C77" w:rsidRPr="00C617D1">
        <w:rPr>
          <w:rFonts w:ascii="Arial" w:hAnsi="Arial" w:cs="Arial"/>
          <w:b/>
          <w:bCs/>
          <w:color w:val="198A8A"/>
          <w:sz w:val="20"/>
          <w:szCs w:val="20"/>
        </w:rPr>
        <w:t xml:space="preserve"> and Net beans</w:t>
      </w:r>
      <w:r w:rsidR="004C4C77" w:rsidRPr="00C617D1">
        <w:rPr>
          <w:rFonts w:ascii="Arial" w:hAnsi="Arial" w:cs="Arial"/>
          <w:sz w:val="20"/>
          <w:szCs w:val="20"/>
        </w:rPr>
        <w:t>.</w:t>
      </w:r>
    </w:p>
    <w:p w:rsidR="004C4C77" w:rsidRPr="00C617D1" w:rsidRDefault="00494CCC" w:rsidP="004C4C77">
      <w:pPr>
        <w:numPr>
          <w:ilvl w:val="0"/>
          <w:numId w:val="2"/>
        </w:numPr>
        <w:tabs>
          <w:tab w:val="left" w:pos="792"/>
        </w:tabs>
        <w:ind w:left="792" w:right="288"/>
        <w:rPr>
          <w:rFonts w:ascii="Arial" w:hAnsi="Arial" w:cs="Arial"/>
          <w:sz w:val="20"/>
          <w:szCs w:val="20"/>
        </w:rPr>
      </w:pPr>
      <w:r>
        <w:rPr>
          <w:rFonts w:ascii="Arial" w:hAnsi="Arial" w:cs="Arial"/>
          <w:sz w:val="20"/>
          <w:szCs w:val="20"/>
        </w:rPr>
        <w:t>Working experience</w:t>
      </w:r>
      <w:r w:rsidRPr="00C617D1">
        <w:rPr>
          <w:rFonts w:ascii="Arial" w:hAnsi="Arial" w:cs="Arial"/>
          <w:sz w:val="20"/>
          <w:szCs w:val="20"/>
        </w:rPr>
        <w:t xml:space="preserve"> on </w:t>
      </w:r>
      <w:r w:rsidR="004C4C77" w:rsidRPr="00C617D1">
        <w:rPr>
          <w:rFonts w:ascii="Arial" w:hAnsi="Arial" w:cs="Arial"/>
          <w:sz w:val="20"/>
          <w:szCs w:val="20"/>
        </w:rPr>
        <w:t xml:space="preserve">different </w:t>
      </w:r>
      <w:r w:rsidR="003D1758">
        <w:rPr>
          <w:rFonts w:ascii="Arial" w:hAnsi="Arial" w:cs="Arial"/>
          <w:sz w:val="20"/>
          <w:szCs w:val="20"/>
        </w:rPr>
        <w:t xml:space="preserve">application </w:t>
      </w:r>
      <w:r w:rsidR="004C4C77" w:rsidRPr="00C617D1">
        <w:rPr>
          <w:rFonts w:ascii="Arial" w:hAnsi="Arial" w:cs="Arial"/>
          <w:sz w:val="20"/>
          <w:szCs w:val="20"/>
        </w:rPr>
        <w:t>Servers like</w:t>
      </w:r>
      <w:r w:rsidR="004C4C77" w:rsidRPr="00C617D1">
        <w:rPr>
          <w:rFonts w:ascii="Arial" w:hAnsi="Arial" w:cs="Arial"/>
          <w:b/>
          <w:bCs/>
          <w:color w:val="198A8A"/>
          <w:sz w:val="20"/>
          <w:szCs w:val="20"/>
        </w:rPr>
        <w:t xml:space="preserve"> Tomcat and other Apache servers</w:t>
      </w:r>
      <w:r w:rsidR="004C4C77" w:rsidRPr="00C617D1">
        <w:rPr>
          <w:rFonts w:ascii="Arial" w:hAnsi="Arial" w:cs="Arial"/>
          <w:sz w:val="20"/>
          <w:szCs w:val="20"/>
        </w:rPr>
        <w:t>.</w:t>
      </w:r>
    </w:p>
    <w:p w:rsidR="004C4C77" w:rsidRPr="00C617D1" w:rsidRDefault="00494CCC" w:rsidP="004C4C77">
      <w:pPr>
        <w:numPr>
          <w:ilvl w:val="0"/>
          <w:numId w:val="2"/>
        </w:numPr>
        <w:tabs>
          <w:tab w:val="left" w:pos="792"/>
        </w:tabs>
        <w:ind w:left="792" w:right="288"/>
        <w:rPr>
          <w:rFonts w:ascii="Arial" w:hAnsi="Arial" w:cs="Arial"/>
          <w:sz w:val="20"/>
          <w:szCs w:val="20"/>
        </w:rPr>
      </w:pPr>
      <w:r>
        <w:rPr>
          <w:rFonts w:ascii="Arial" w:hAnsi="Arial" w:cs="Arial"/>
          <w:sz w:val="20"/>
          <w:szCs w:val="20"/>
        </w:rPr>
        <w:t>Working experience</w:t>
      </w:r>
      <w:r w:rsidRPr="00C617D1">
        <w:rPr>
          <w:rFonts w:ascii="Arial" w:hAnsi="Arial" w:cs="Arial"/>
          <w:sz w:val="20"/>
          <w:szCs w:val="20"/>
        </w:rPr>
        <w:t xml:space="preserve"> on </w:t>
      </w:r>
      <w:r w:rsidR="004C4C77" w:rsidRPr="00C617D1">
        <w:rPr>
          <w:rFonts w:ascii="Arial" w:hAnsi="Arial" w:cs="Arial"/>
          <w:sz w:val="20"/>
          <w:szCs w:val="20"/>
        </w:rPr>
        <w:t xml:space="preserve">Database programming using </w:t>
      </w:r>
      <w:r w:rsidR="00BF517A">
        <w:rPr>
          <w:rFonts w:ascii="Arial" w:hAnsi="Arial" w:cs="Arial"/>
          <w:b/>
          <w:bCs/>
          <w:color w:val="198A8A"/>
          <w:sz w:val="20"/>
          <w:szCs w:val="20"/>
        </w:rPr>
        <w:t>SQL</w:t>
      </w:r>
      <w:r w:rsidR="004C4C77" w:rsidRPr="00C617D1">
        <w:rPr>
          <w:rFonts w:ascii="Arial" w:hAnsi="Arial" w:cs="Arial"/>
          <w:sz w:val="20"/>
          <w:szCs w:val="20"/>
        </w:rPr>
        <w:t>.</w:t>
      </w:r>
    </w:p>
    <w:p w:rsidR="004C4C77" w:rsidRPr="00C617D1" w:rsidRDefault="004C4C77" w:rsidP="004C4C77">
      <w:pPr>
        <w:numPr>
          <w:ilvl w:val="0"/>
          <w:numId w:val="2"/>
        </w:numPr>
        <w:tabs>
          <w:tab w:val="left" w:pos="792"/>
        </w:tabs>
        <w:ind w:left="792" w:right="288"/>
        <w:rPr>
          <w:rFonts w:ascii="Arial" w:hAnsi="Arial" w:cs="Arial"/>
          <w:sz w:val="20"/>
          <w:szCs w:val="20"/>
        </w:rPr>
      </w:pPr>
      <w:r w:rsidRPr="00C617D1">
        <w:rPr>
          <w:rFonts w:ascii="Arial" w:hAnsi="Arial" w:cs="Arial"/>
          <w:sz w:val="20"/>
          <w:szCs w:val="20"/>
        </w:rPr>
        <w:t>Strong Knowledge in debugging and problem solving skills.</w:t>
      </w:r>
    </w:p>
    <w:p w:rsidR="004C4C77" w:rsidRDefault="004C4C77" w:rsidP="004C4C77">
      <w:pPr>
        <w:numPr>
          <w:ilvl w:val="0"/>
          <w:numId w:val="2"/>
        </w:numPr>
        <w:tabs>
          <w:tab w:val="left" w:pos="792"/>
        </w:tabs>
        <w:ind w:left="792" w:right="288"/>
        <w:rPr>
          <w:rFonts w:ascii="Arial" w:hAnsi="Arial" w:cs="Arial"/>
          <w:sz w:val="20"/>
          <w:szCs w:val="20"/>
        </w:rPr>
      </w:pPr>
      <w:r w:rsidRPr="00C617D1">
        <w:rPr>
          <w:rFonts w:ascii="Arial" w:hAnsi="Arial" w:cs="Arial"/>
          <w:sz w:val="20"/>
          <w:szCs w:val="20"/>
        </w:rPr>
        <w:t>Adaptable to new technologies and capable of being an active member of any team and taking up new challenges.</w:t>
      </w:r>
    </w:p>
    <w:p w:rsidR="00DE0486" w:rsidRPr="00C617D1" w:rsidRDefault="00DE0486" w:rsidP="00DE0486">
      <w:pPr>
        <w:tabs>
          <w:tab w:val="left" w:pos="792"/>
        </w:tabs>
        <w:ind w:right="288"/>
        <w:rPr>
          <w:rFonts w:ascii="Arial" w:hAnsi="Arial" w:cs="Arial"/>
          <w:sz w:val="20"/>
          <w:szCs w:val="20"/>
        </w:rPr>
      </w:pPr>
    </w:p>
    <w:p w:rsidR="004C4C77" w:rsidRDefault="004C4C77" w:rsidP="004C4C77">
      <w:pPr>
        <w:jc w:val="left"/>
        <w:rPr>
          <w:rFonts w:ascii="Arial" w:hAnsi="Arial" w:cs="Arial"/>
          <w:sz w:val="20"/>
          <w:szCs w:val="20"/>
        </w:rPr>
      </w:pPr>
    </w:p>
    <w:p w:rsidR="00A17075" w:rsidRPr="00C617D1" w:rsidRDefault="00A17075" w:rsidP="004C4C77">
      <w:pPr>
        <w:jc w:val="left"/>
        <w:rPr>
          <w:rFonts w:ascii="Arial" w:hAnsi="Arial" w:cs="Arial"/>
          <w:sz w:val="20"/>
          <w:szCs w:val="20"/>
        </w:rPr>
      </w:pPr>
    </w:p>
    <w:tbl>
      <w:tblPr>
        <w:tblW w:w="0" w:type="auto"/>
        <w:tblInd w:w="108" w:type="dxa"/>
        <w:tblLook w:val="04A0"/>
      </w:tblPr>
      <w:tblGrid>
        <w:gridCol w:w="9630"/>
      </w:tblGrid>
      <w:tr w:rsidR="004C4C77" w:rsidRPr="00C617D1" w:rsidTr="006B5C78">
        <w:tc>
          <w:tcPr>
            <w:tcW w:w="9630" w:type="dxa"/>
            <w:shd w:val="clear" w:color="auto" w:fill="D9D9D9"/>
          </w:tcPr>
          <w:p w:rsidR="004C4C77" w:rsidRPr="00C617D1" w:rsidRDefault="004C4C77" w:rsidP="00AD65BF">
            <w:pPr>
              <w:pStyle w:val="Heading1"/>
              <w:tabs>
                <w:tab w:val="left" w:pos="158"/>
              </w:tabs>
              <w:ind w:left="158" w:right="-1066"/>
              <w:jc w:val="left"/>
              <w:rPr>
                <w:rFonts w:ascii="Arial" w:hAnsi="Arial" w:cs="Arial"/>
              </w:rPr>
            </w:pPr>
            <w:r w:rsidRPr="00C617D1">
              <w:rPr>
                <w:rFonts w:ascii="Arial" w:hAnsi="Arial" w:cs="Arial"/>
              </w:rPr>
              <w:t>Professional Experience:</w:t>
            </w:r>
          </w:p>
        </w:tc>
      </w:tr>
    </w:tbl>
    <w:p w:rsidR="004C4C77" w:rsidRPr="00C617D1" w:rsidRDefault="004C4C77" w:rsidP="004C4C77">
      <w:pPr>
        <w:pStyle w:val="Heading1"/>
        <w:numPr>
          <w:ilvl w:val="0"/>
          <w:numId w:val="0"/>
        </w:numPr>
        <w:ind w:left="1224" w:hanging="144"/>
        <w:jc w:val="left"/>
        <w:rPr>
          <w:rFonts w:ascii="Arial" w:hAnsi="Arial" w:cs="Arial"/>
        </w:rPr>
      </w:pPr>
    </w:p>
    <w:p w:rsidR="004C4C77" w:rsidRDefault="004C4C77" w:rsidP="004C4C77">
      <w:pPr>
        <w:numPr>
          <w:ilvl w:val="0"/>
          <w:numId w:val="2"/>
        </w:numPr>
        <w:tabs>
          <w:tab w:val="left" w:pos="792"/>
        </w:tabs>
        <w:ind w:left="792" w:right="288"/>
        <w:rPr>
          <w:rFonts w:ascii="Arial" w:hAnsi="Arial" w:cs="Arial"/>
          <w:sz w:val="20"/>
          <w:szCs w:val="20"/>
        </w:rPr>
      </w:pPr>
      <w:r w:rsidRPr="00C617D1">
        <w:rPr>
          <w:rFonts w:ascii="Arial" w:hAnsi="Arial" w:cs="Arial"/>
          <w:sz w:val="20"/>
          <w:szCs w:val="20"/>
        </w:rPr>
        <w:t xml:space="preserve">Currently working as </w:t>
      </w:r>
      <w:r w:rsidR="0070464E">
        <w:rPr>
          <w:rFonts w:ascii="Arial" w:hAnsi="Arial" w:cs="Arial"/>
          <w:b/>
          <w:bCs/>
          <w:color w:val="198A8A"/>
          <w:sz w:val="20"/>
          <w:szCs w:val="20"/>
        </w:rPr>
        <w:t xml:space="preserve">Software Engineer </w:t>
      </w:r>
      <w:r w:rsidR="0070464E" w:rsidRPr="002A1B31">
        <w:rPr>
          <w:rFonts w:ascii="Arial" w:hAnsi="Arial" w:cs="Arial"/>
          <w:b/>
          <w:bCs/>
          <w:sz w:val="20"/>
          <w:szCs w:val="20"/>
        </w:rPr>
        <w:t>at</w:t>
      </w:r>
      <w:r w:rsidR="001F58CE">
        <w:rPr>
          <w:rFonts w:ascii="Arial" w:hAnsi="Arial" w:cs="Arial"/>
          <w:b/>
          <w:bCs/>
          <w:sz w:val="20"/>
          <w:szCs w:val="20"/>
        </w:rPr>
        <w:t xml:space="preserve"> </w:t>
      </w:r>
      <w:r w:rsidR="0004035C">
        <w:rPr>
          <w:rFonts w:ascii="Arial" w:hAnsi="Arial" w:cs="Arial"/>
          <w:b/>
          <w:bCs/>
          <w:color w:val="198A8A"/>
          <w:sz w:val="20"/>
          <w:szCs w:val="20"/>
        </w:rPr>
        <w:t xml:space="preserve">Blue Star </w:t>
      </w:r>
      <w:r w:rsidR="00C274B2">
        <w:rPr>
          <w:rFonts w:ascii="Arial" w:hAnsi="Arial" w:cs="Arial"/>
          <w:sz w:val="20"/>
          <w:szCs w:val="20"/>
        </w:rPr>
        <w:t xml:space="preserve"> from </w:t>
      </w:r>
      <w:r w:rsidR="001F58CE">
        <w:rPr>
          <w:rFonts w:ascii="Arial" w:hAnsi="Arial" w:cs="Arial"/>
          <w:sz w:val="20"/>
          <w:szCs w:val="20"/>
        </w:rPr>
        <w:t xml:space="preserve">Nov </w:t>
      </w:r>
      <w:r w:rsidR="00C274B2">
        <w:rPr>
          <w:rFonts w:ascii="Arial" w:hAnsi="Arial" w:cs="Arial"/>
          <w:sz w:val="20"/>
          <w:szCs w:val="20"/>
        </w:rPr>
        <w:t>20</w:t>
      </w:r>
      <w:r w:rsidR="001F58CE">
        <w:rPr>
          <w:rFonts w:ascii="Arial" w:hAnsi="Arial" w:cs="Arial"/>
          <w:sz w:val="20"/>
          <w:szCs w:val="20"/>
        </w:rPr>
        <w:t>12</w:t>
      </w:r>
      <w:r w:rsidRPr="00C617D1">
        <w:rPr>
          <w:rFonts w:ascii="Arial" w:hAnsi="Arial" w:cs="Arial"/>
          <w:sz w:val="20"/>
          <w:szCs w:val="20"/>
        </w:rPr>
        <w:t xml:space="preserve"> to till date.</w:t>
      </w:r>
    </w:p>
    <w:p w:rsidR="0042497A" w:rsidRDefault="0042497A" w:rsidP="0042497A">
      <w:pPr>
        <w:tabs>
          <w:tab w:val="left" w:pos="792"/>
        </w:tabs>
        <w:ind w:left="792" w:right="288"/>
        <w:rPr>
          <w:rFonts w:ascii="Arial" w:hAnsi="Arial" w:cs="Arial"/>
          <w:sz w:val="20"/>
          <w:szCs w:val="20"/>
        </w:rPr>
      </w:pPr>
    </w:p>
    <w:p w:rsidR="00A17075" w:rsidRPr="00C617D1" w:rsidRDefault="00A17075" w:rsidP="0042497A">
      <w:pPr>
        <w:tabs>
          <w:tab w:val="left" w:pos="792"/>
        </w:tabs>
        <w:ind w:left="792" w:right="288"/>
        <w:rPr>
          <w:rFonts w:ascii="Arial" w:hAnsi="Arial" w:cs="Arial"/>
          <w:sz w:val="20"/>
          <w:szCs w:val="20"/>
        </w:rPr>
      </w:pPr>
    </w:p>
    <w:p w:rsidR="004C4C77" w:rsidRPr="00C617D1" w:rsidRDefault="004C4C77" w:rsidP="004C4C77">
      <w:pPr>
        <w:jc w:val="left"/>
        <w:rPr>
          <w:rFonts w:ascii="Arial" w:hAnsi="Arial" w:cs="Arial"/>
          <w:sz w:val="20"/>
          <w:szCs w:val="20"/>
        </w:rPr>
      </w:pPr>
      <w:r w:rsidRPr="00C617D1">
        <w:rPr>
          <w:rFonts w:ascii="Arial" w:hAnsi="Arial" w:cs="Arial"/>
          <w:sz w:val="20"/>
          <w:szCs w:val="20"/>
        </w:rPr>
        <w:tab/>
      </w:r>
      <w:r w:rsidRPr="00C617D1">
        <w:rPr>
          <w:rFonts w:ascii="Arial" w:hAnsi="Arial" w:cs="Arial"/>
          <w:sz w:val="20"/>
          <w:szCs w:val="20"/>
        </w:rPr>
        <w:tab/>
      </w:r>
    </w:p>
    <w:tbl>
      <w:tblPr>
        <w:tblW w:w="0" w:type="auto"/>
        <w:tblInd w:w="108" w:type="dxa"/>
        <w:tblLook w:val="04A0"/>
      </w:tblPr>
      <w:tblGrid>
        <w:gridCol w:w="9630"/>
      </w:tblGrid>
      <w:tr w:rsidR="004C4C77" w:rsidRPr="00C617D1" w:rsidTr="006B5C78">
        <w:tc>
          <w:tcPr>
            <w:tcW w:w="9630" w:type="dxa"/>
            <w:shd w:val="clear" w:color="auto" w:fill="D9D9D9"/>
          </w:tcPr>
          <w:p w:rsidR="004C4C77" w:rsidRPr="00C617D1" w:rsidRDefault="004C4C77" w:rsidP="00AD65BF">
            <w:pPr>
              <w:pStyle w:val="Heading1"/>
              <w:tabs>
                <w:tab w:val="left" w:pos="158"/>
              </w:tabs>
              <w:ind w:left="158" w:right="-1066"/>
              <w:jc w:val="left"/>
              <w:rPr>
                <w:rFonts w:ascii="Arial" w:hAnsi="Arial" w:cs="Arial"/>
              </w:rPr>
            </w:pPr>
            <w:r w:rsidRPr="00C617D1">
              <w:rPr>
                <w:rFonts w:ascii="Arial" w:hAnsi="Arial" w:cs="Arial"/>
              </w:rPr>
              <w:t>Educational Profile:</w:t>
            </w:r>
          </w:p>
        </w:tc>
      </w:tr>
    </w:tbl>
    <w:p w:rsidR="004C4C77" w:rsidRDefault="004C4C77" w:rsidP="004C4C77">
      <w:pPr>
        <w:jc w:val="left"/>
        <w:rPr>
          <w:rFonts w:ascii="Arial" w:hAnsi="Arial" w:cs="Arial"/>
          <w:sz w:val="20"/>
          <w:szCs w:val="20"/>
        </w:rPr>
      </w:pPr>
    </w:p>
    <w:p w:rsidR="001B4BE1" w:rsidRPr="00C617D1" w:rsidRDefault="001B4BE1" w:rsidP="004C4C77">
      <w:pPr>
        <w:jc w:val="left"/>
        <w:rPr>
          <w:rFonts w:ascii="Arial" w:hAnsi="Arial" w:cs="Arial"/>
          <w:sz w:val="20"/>
          <w:szCs w:val="20"/>
        </w:rPr>
      </w:pPr>
    </w:p>
    <w:p w:rsidR="004C4C77" w:rsidRPr="006D2E37" w:rsidRDefault="00762C29" w:rsidP="00C8783D">
      <w:pPr>
        <w:pStyle w:val="ListParagraph"/>
        <w:numPr>
          <w:ilvl w:val="0"/>
          <w:numId w:val="20"/>
        </w:numPr>
        <w:suppressAutoHyphens w:val="0"/>
        <w:spacing w:after="150"/>
        <w:ind w:left="714" w:hanging="357"/>
        <w:rPr>
          <w:rFonts w:cs="Courier New"/>
        </w:rPr>
      </w:pPr>
      <w:r>
        <w:rPr>
          <w:rFonts w:ascii="Arial" w:hAnsi="Arial" w:cs="Arial"/>
          <w:b/>
          <w:bCs/>
          <w:color w:val="198A8A"/>
          <w:sz w:val="20"/>
          <w:szCs w:val="20"/>
        </w:rPr>
        <w:t>B.t</w:t>
      </w:r>
      <w:r w:rsidR="0021228D">
        <w:rPr>
          <w:rFonts w:ascii="Arial" w:hAnsi="Arial" w:cs="Arial"/>
          <w:b/>
          <w:bCs/>
          <w:color w:val="198A8A"/>
          <w:sz w:val="20"/>
          <w:szCs w:val="20"/>
        </w:rPr>
        <w:t xml:space="preserve">ech </w:t>
      </w:r>
      <w:r w:rsidR="001F58CE">
        <w:rPr>
          <w:rFonts w:ascii="Arial" w:hAnsi="Arial" w:cs="Arial"/>
          <w:b/>
          <w:bCs/>
          <w:color w:val="198A8A"/>
          <w:sz w:val="20"/>
          <w:szCs w:val="20"/>
        </w:rPr>
        <w:t xml:space="preserve">  </w:t>
      </w:r>
      <w:r w:rsidR="00A17B82">
        <w:rPr>
          <w:rFonts w:ascii="Arial" w:hAnsi="Arial" w:cs="Arial"/>
          <w:sz w:val="20"/>
        </w:rPr>
        <w:t>From JNT University</w:t>
      </w:r>
      <w:r w:rsidR="00C8783D" w:rsidRPr="00C8783D">
        <w:rPr>
          <w:rFonts w:ascii="Arial" w:hAnsi="Arial" w:cs="Arial"/>
          <w:sz w:val="20"/>
        </w:rPr>
        <w:t xml:space="preserve">, </w:t>
      </w:r>
      <w:r w:rsidR="006D2E37">
        <w:rPr>
          <w:rFonts w:ascii="Arial" w:hAnsi="Arial" w:cs="Arial"/>
          <w:sz w:val="20"/>
        </w:rPr>
        <w:t>Hyde</w:t>
      </w:r>
      <w:r w:rsidR="001F58CE">
        <w:rPr>
          <w:rFonts w:ascii="Arial" w:hAnsi="Arial" w:cs="Arial"/>
          <w:sz w:val="20"/>
        </w:rPr>
        <w:t>rabad ,</w:t>
      </w:r>
      <w:r w:rsidR="00C8783D" w:rsidRPr="00C8783D">
        <w:rPr>
          <w:rFonts w:ascii="Arial" w:hAnsi="Arial" w:cs="Arial"/>
          <w:sz w:val="20"/>
        </w:rPr>
        <w:t>Andhra Pradesh.</w:t>
      </w:r>
    </w:p>
    <w:p w:rsidR="006D2E37" w:rsidRPr="00C8783D" w:rsidRDefault="006D2E37" w:rsidP="00C8783D">
      <w:pPr>
        <w:pStyle w:val="ListParagraph"/>
        <w:numPr>
          <w:ilvl w:val="0"/>
          <w:numId w:val="20"/>
        </w:numPr>
        <w:suppressAutoHyphens w:val="0"/>
        <w:spacing w:after="150"/>
        <w:ind w:left="714" w:hanging="357"/>
        <w:rPr>
          <w:rFonts w:cs="Courier New"/>
        </w:rPr>
      </w:pPr>
      <w:r>
        <w:rPr>
          <w:rFonts w:ascii="Arial" w:hAnsi="Arial" w:cs="Arial"/>
          <w:b/>
          <w:bCs/>
          <w:color w:val="198A8A"/>
          <w:sz w:val="20"/>
          <w:szCs w:val="20"/>
        </w:rPr>
        <w:t xml:space="preserve">M.Tech  </w:t>
      </w:r>
      <w:r>
        <w:rPr>
          <w:rFonts w:ascii="Arial" w:hAnsi="Arial" w:cs="Arial"/>
          <w:sz w:val="20"/>
        </w:rPr>
        <w:t>From Sathyabama University</w:t>
      </w:r>
      <w:r w:rsidRPr="00C8783D">
        <w:rPr>
          <w:rFonts w:ascii="Arial" w:hAnsi="Arial" w:cs="Arial"/>
          <w:sz w:val="20"/>
        </w:rPr>
        <w:t xml:space="preserve">, </w:t>
      </w:r>
      <w:r>
        <w:rPr>
          <w:rFonts w:ascii="Arial" w:hAnsi="Arial" w:cs="Arial"/>
          <w:sz w:val="20"/>
        </w:rPr>
        <w:t>Chennai.</w:t>
      </w:r>
    </w:p>
    <w:p w:rsidR="004C4C77" w:rsidRDefault="004C4C77" w:rsidP="004C4C77">
      <w:pPr>
        <w:ind w:left="360"/>
        <w:jc w:val="left"/>
        <w:rPr>
          <w:rFonts w:ascii="Arial" w:hAnsi="Arial" w:cs="Arial"/>
          <w:sz w:val="20"/>
          <w:szCs w:val="20"/>
        </w:rPr>
      </w:pPr>
    </w:p>
    <w:p w:rsidR="00A17075" w:rsidRPr="00C617D1" w:rsidRDefault="00A17075" w:rsidP="004C4C77">
      <w:pPr>
        <w:ind w:left="360"/>
        <w:jc w:val="left"/>
        <w:rPr>
          <w:rFonts w:ascii="Arial" w:hAnsi="Arial" w:cs="Arial"/>
          <w:sz w:val="20"/>
          <w:szCs w:val="20"/>
        </w:rPr>
      </w:pPr>
    </w:p>
    <w:tbl>
      <w:tblPr>
        <w:tblW w:w="0" w:type="auto"/>
        <w:tblInd w:w="108" w:type="dxa"/>
        <w:tblLook w:val="04A0"/>
      </w:tblPr>
      <w:tblGrid>
        <w:gridCol w:w="9630"/>
      </w:tblGrid>
      <w:tr w:rsidR="004C4C77" w:rsidRPr="00C617D1" w:rsidTr="006B5C78">
        <w:tc>
          <w:tcPr>
            <w:tcW w:w="9630" w:type="dxa"/>
            <w:shd w:val="clear" w:color="auto" w:fill="E0E0E0"/>
          </w:tcPr>
          <w:p w:rsidR="004C4C77" w:rsidRPr="00C617D1" w:rsidRDefault="004C4C77" w:rsidP="00AD65BF">
            <w:pPr>
              <w:pStyle w:val="Heading1"/>
              <w:tabs>
                <w:tab w:val="left" w:pos="158"/>
              </w:tabs>
              <w:ind w:left="158" w:right="-1066"/>
              <w:jc w:val="left"/>
              <w:rPr>
                <w:rFonts w:ascii="Arial" w:hAnsi="Arial" w:cs="Arial"/>
              </w:rPr>
            </w:pPr>
            <w:r w:rsidRPr="00C617D1">
              <w:rPr>
                <w:rFonts w:ascii="Arial" w:hAnsi="Arial" w:cs="Arial"/>
              </w:rPr>
              <w:t>Technical Skills:</w:t>
            </w:r>
          </w:p>
        </w:tc>
      </w:tr>
    </w:tbl>
    <w:p w:rsidR="004C4C77" w:rsidRDefault="004C4C77" w:rsidP="004C4C77">
      <w:pPr>
        <w:jc w:val="left"/>
        <w:rPr>
          <w:rFonts w:ascii="Arial" w:hAnsi="Arial" w:cs="Arial"/>
          <w:sz w:val="20"/>
          <w:szCs w:val="20"/>
        </w:rPr>
      </w:pPr>
    </w:p>
    <w:p w:rsidR="00F82014" w:rsidRDefault="00F82014" w:rsidP="004C4C77">
      <w:pPr>
        <w:jc w:val="left"/>
        <w:rPr>
          <w:rFonts w:ascii="Arial" w:hAnsi="Arial" w:cs="Arial"/>
          <w:sz w:val="20"/>
          <w:szCs w:val="20"/>
        </w:rPr>
      </w:pPr>
    </w:p>
    <w:p w:rsidR="00F82014" w:rsidRPr="00C617D1" w:rsidRDefault="00F82014" w:rsidP="004C4C77">
      <w:pPr>
        <w:jc w:val="left"/>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6"/>
        <w:gridCol w:w="6264"/>
      </w:tblGrid>
      <w:tr w:rsidR="004C4C77" w:rsidRPr="00C617D1" w:rsidTr="00AD65BF">
        <w:trPr>
          <w:trHeight w:val="195"/>
        </w:trPr>
        <w:tc>
          <w:tcPr>
            <w:tcW w:w="2556" w:type="dxa"/>
            <w:tcBorders>
              <w:top w:val="single" w:sz="4" w:space="0" w:color="auto"/>
              <w:left w:val="single" w:sz="4" w:space="0" w:color="auto"/>
              <w:bottom w:val="single" w:sz="4" w:space="0" w:color="auto"/>
              <w:right w:val="single" w:sz="4" w:space="0" w:color="auto"/>
            </w:tcBorders>
            <w:vAlign w:val="center"/>
            <w:hideMark/>
          </w:tcPr>
          <w:p w:rsidR="004C4C77" w:rsidRPr="00C617D1" w:rsidRDefault="004C4C77" w:rsidP="00AD65BF">
            <w:pPr>
              <w:spacing w:line="360" w:lineRule="auto"/>
              <w:ind w:left="144" w:right="144"/>
              <w:jc w:val="left"/>
              <w:rPr>
                <w:rFonts w:ascii="Arial" w:hAnsi="Arial" w:cs="Arial"/>
                <w:sz w:val="20"/>
                <w:szCs w:val="20"/>
              </w:rPr>
            </w:pPr>
            <w:r w:rsidRPr="00C617D1">
              <w:rPr>
                <w:rFonts w:ascii="Arial" w:hAnsi="Arial" w:cs="Arial"/>
                <w:b/>
                <w:bCs/>
                <w:color w:val="198A8A"/>
                <w:sz w:val="20"/>
                <w:szCs w:val="20"/>
              </w:rPr>
              <w:t xml:space="preserve">Languages     </w:t>
            </w:r>
          </w:p>
        </w:tc>
        <w:tc>
          <w:tcPr>
            <w:tcW w:w="6264" w:type="dxa"/>
            <w:tcBorders>
              <w:top w:val="single" w:sz="4" w:space="0" w:color="auto"/>
              <w:left w:val="single" w:sz="4" w:space="0" w:color="auto"/>
              <w:bottom w:val="single" w:sz="4" w:space="0" w:color="auto"/>
              <w:right w:val="single" w:sz="4" w:space="0" w:color="auto"/>
            </w:tcBorders>
            <w:hideMark/>
          </w:tcPr>
          <w:p w:rsidR="004C4C77" w:rsidRPr="00C617D1" w:rsidRDefault="004C4C77" w:rsidP="00AD65BF">
            <w:pPr>
              <w:spacing w:line="360" w:lineRule="auto"/>
              <w:ind w:left="144" w:right="144"/>
              <w:rPr>
                <w:rFonts w:ascii="Arial" w:hAnsi="Arial" w:cs="Arial"/>
                <w:sz w:val="20"/>
                <w:szCs w:val="20"/>
              </w:rPr>
            </w:pPr>
            <w:r w:rsidRPr="00C617D1">
              <w:rPr>
                <w:rFonts w:ascii="Arial" w:hAnsi="Arial" w:cs="Arial"/>
                <w:sz w:val="20"/>
                <w:szCs w:val="20"/>
              </w:rPr>
              <w:t>Java,</w:t>
            </w:r>
            <w:r w:rsidR="007F4937">
              <w:rPr>
                <w:rFonts w:ascii="Arial" w:hAnsi="Arial" w:cs="Arial"/>
                <w:sz w:val="20"/>
                <w:szCs w:val="20"/>
              </w:rPr>
              <w:t>J2EE,</w:t>
            </w:r>
            <w:r w:rsidRPr="00C617D1">
              <w:rPr>
                <w:rFonts w:ascii="Arial" w:hAnsi="Arial" w:cs="Arial"/>
                <w:sz w:val="20"/>
                <w:szCs w:val="20"/>
              </w:rPr>
              <w:t xml:space="preserve"> SQL</w:t>
            </w:r>
          </w:p>
        </w:tc>
      </w:tr>
      <w:tr w:rsidR="004C4C77" w:rsidRPr="00C617D1" w:rsidTr="00AD65BF">
        <w:trPr>
          <w:trHeight w:val="143"/>
        </w:trPr>
        <w:tc>
          <w:tcPr>
            <w:tcW w:w="2556" w:type="dxa"/>
            <w:tcBorders>
              <w:top w:val="single" w:sz="4" w:space="0" w:color="auto"/>
              <w:left w:val="single" w:sz="4" w:space="0" w:color="auto"/>
              <w:bottom w:val="single" w:sz="4" w:space="0" w:color="auto"/>
              <w:right w:val="single" w:sz="4" w:space="0" w:color="auto"/>
            </w:tcBorders>
            <w:vAlign w:val="center"/>
            <w:hideMark/>
          </w:tcPr>
          <w:p w:rsidR="004C4C77" w:rsidRPr="00C617D1" w:rsidRDefault="004C4C77" w:rsidP="00AD65BF">
            <w:pPr>
              <w:spacing w:line="360" w:lineRule="auto"/>
              <w:ind w:left="144" w:right="144"/>
              <w:jc w:val="left"/>
              <w:rPr>
                <w:rFonts w:ascii="Arial" w:hAnsi="Arial" w:cs="Arial"/>
                <w:sz w:val="20"/>
                <w:szCs w:val="20"/>
              </w:rPr>
            </w:pPr>
            <w:r w:rsidRPr="00C617D1">
              <w:rPr>
                <w:rFonts w:ascii="Arial" w:hAnsi="Arial" w:cs="Arial"/>
                <w:b/>
                <w:bCs/>
                <w:color w:val="198A8A"/>
                <w:sz w:val="20"/>
                <w:szCs w:val="20"/>
              </w:rPr>
              <w:t>Database</w:t>
            </w:r>
          </w:p>
        </w:tc>
        <w:tc>
          <w:tcPr>
            <w:tcW w:w="6264" w:type="dxa"/>
            <w:tcBorders>
              <w:top w:val="single" w:sz="4" w:space="0" w:color="auto"/>
              <w:left w:val="single" w:sz="4" w:space="0" w:color="auto"/>
              <w:bottom w:val="single" w:sz="4" w:space="0" w:color="auto"/>
              <w:right w:val="single" w:sz="4" w:space="0" w:color="auto"/>
            </w:tcBorders>
            <w:hideMark/>
          </w:tcPr>
          <w:p w:rsidR="004C4C77" w:rsidRPr="00C617D1" w:rsidRDefault="004C4C77" w:rsidP="00AD65BF">
            <w:pPr>
              <w:spacing w:line="360" w:lineRule="auto"/>
              <w:ind w:left="144" w:right="144"/>
              <w:rPr>
                <w:rFonts w:ascii="Arial" w:hAnsi="Arial" w:cs="Arial"/>
                <w:sz w:val="20"/>
                <w:szCs w:val="20"/>
              </w:rPr>
            </w:pPr>
            <w:r w:rsidRPr="00C617D1">
              <w:rPr>
                <w:rFonts w:ascii="Arial" w:hAnsi="Arial" w:cs="Arial"/>
                <w:sz w:val="20"/>
                <w:szCs w:val="20"/>
              </w:rPr>
              <w:t>Oracle, MySQL</w:t>
            </w:r>
            <w:r w:rsidR="00A61F1B">
              <w:rPr>
                <w:rFonts w:ascii="Arial" w:hAnsi="Arial" w:cs="Arial"/>
                <w:sz w:val="20"/>
                <w:szCs w:val="20"/>
              </w:rPr>
              <w:t>,PostgresSql</w:t>
            </w:r>
          </w:p>
        </w:tc>
      </w:tr>
      <w:tr w:rsidR="004C4C77" w:rsidRPr="00C617D1" w:rsidTr="00AD65BF">
        <w:trPr>
          <w:trHeight w:val="142"/>
        </w:trPr>
        <w:tc>
          <w:tcPr>
            <w:tcW w:w="2556" w:type="dxa"/>
            <w:tcBorders>
              <w:top w:val="single" w:sz="4" w:space="0" w:color="auto"/>
              <w:left w:val="single" w:sz="4" w:space="0" w:color="auto"/>
              <w:bottom w:val="single" w:sz="4" w:space="0" w:color="auto"/>
              <w:right w:val="single" w:sz="4" w:space="0" w:color="auto"/>
            </w:tcBorders>
            <w:vAlign w:val="center"/>
            <w:hideMark/>
          </w:tcPr>
          <w:p w:rsidR="004C4C77" w:rsidRPr="00C617D1" w:rsidRDefault="004C4C77" w:rsidP="00AD65BF">
            <w:pPr>
              <w:spacing w:line="360" w:lineRule="auto"/>
              <w:ind w:left="144" w:right="144"/>
              <w:jc w:val="left"/>
              <w:rPr>
                <w:rFonts w:ascii="Arial" w:hAnsi="Arial" w:cs="Arial"/>
                <w:sz w:val="20"/>
                <w:szCs w:val="20"/>
              </w:rPr>
            </w:pPr>
            <w:r w:rsidRPr="00C617D1">
              <w:rPr>
                <w:rFonts w:ascii="Arial" w:hAnsi="Arial" w:cs="Arial"/>
                <w:b/>
                <w:bCs/>
                <w:color w:val="198A8A"/>
                <w:sz w:val="20"/>
                <w:szCs w:val="20"/>
              </w:rPr>
              <w:t>J2EE Technologies</w:t>
            </w:r>
            <w:r w:rsidRPr="00C617D1">
              <w:rPr>
                <w:rFonts w:ascii="Arial" w:hAnsi="Arial" w:cs="Arial"/>
                <w:b/>
                <w:bCs/>
                <w:color w:val="198A8A"/>
                <w:sz w:val="20"/>
                <w:szCs w:val="20"/>
              </w:rPr>
              <w:tab/>
            </w:r>
          </w:p>
        </w:tc>
        <w:tc>
          <w:tcPr>
            <w:tcW w:w="6264" w:type="dxa"/>
            <w:tcBorders>
              <w:top w:val="single" w:sz="4" w:space="0" w:color="auto"/>
              <w:left w:val="single" w:sz="4" w:space="0" w:color="auto"/>
              <w:bottom w:val="single" w:sz="4" w:space="0" w:color="auto"/>
              <w:right w:val="single" w:sz="4" w:space="0" w:color="auto"/>
            </w:tcBorders>
            <w:hideMark/>
          </w:tcPr>
          <w:p w:rsidR="004C4C77" w:rsidRPr="00C617D1" w:rsidRDefault="004C4C77" w:rsidP="00AD65BF">
            <w:pPr>
              <w:spacing w:line="360" w:lineRule="auto"/>
              <w:ind w:left="144" w:right="144"/>
              <w:rPr>
                <w:rFonts w:ascii="Arial" w:hAnsi="Arial" w:cs="Arial"/>
                <w:sz w:val="20"/>
                <w:szCs w:val="20"/>
              </w:rPr>
            </w:pPr>
            <w:r w:rsidRPr="00C617D1">
              <w:rPr>
                <w:rFonts w:ascii="Arial" w:hAnsi="Arial" w:cs="Arial"/>
                <w:sz w:val="20"/>
                <w:szCs w:val="20"/>
              </w:rPr>
              <w:t>JSP, Servlets, JDBC</w:t>
            </w:r>
          </w:p>
        </w:tc>
      </w:tr>
      <w:tr w:rsidR="004C4C77" w:rsidRPr="00C617D1" w:rsidTr="00AD65BF">
        <w:trPr>
          <w:trHeight w:val="195"/>
        </w:trPr>
        <w:tc>
          <w:tcPr>
            <w:tcW w:w="2556" w:type="dxa"/>
            <w:tcBorders>
              <w:top w:val="single" w:sz="4" w:space="0" w:color="auto"/>
              <w:left w:val="single" w:sz="4" w:space="0" w:color="auto"/>
              <w:bottom w:val="single" w:sz="4" w:space="0" w:color="auto"/>
              <w:right w:val="single" w:sz="4" w:space="0" w:color="auto"/>
            </w:tcBorders>
            <w:vAlign w:val="center"/>
            <w:hideMark/>
          </w:tcPr>
          <w:p w:rsidR="004C4C77" w:rsidRPr="00C617D1" w:rsidRDefault="004C4C77" w:rsidP="00AD65BF">
            <w:pPr>
              <w:spacing w:line="360" w:lineRule="auto"/>
              <w:ind w:left="144" w:right="144"/>
              <w:jc w:val="left"/>
              <w:rPr>
                <w:rFonts w:ascii="Arial" w:hAnsi="Arial" w:cs="Arial"/>
                <w:sz w:val="20"/>
                <w:szCs w:val="20"/>
              </w:rPr>
            </w:pPr>
            <w:r w:rsidRPr="00C617D1">
              <w:rPr>
                <w:rFonts w:ascii="Arial" w:hAnsi="Arial" w:cs="Arial"/>
                <w:b/>
                <w:bCs/>
                <w:color w:val="198A8A"/>
                <w:sz w:val="20"/>
                <w:szCs w:val="20"/>
              </w:rPr>
              <w:t>Frame Works</w:t>
            </w:r>
          </w:p>
        </w:tc>
        <w:tc>
          <w:tcPr>
            <w:tcW w:w="6264" w:type="dxa"/>
            <w:tcBorders>
              <w:top w:val="single" w:sz="4" w:space="0" w:color="auto"/>
              <w:left w:val="single" w:sz="4" w:space="0" w:color="auto"/>
              <w:bottom w:val="single" w:sz="4" w:space="0" w:color="auto"/>
              <w:right w:val="single" w:sz="4" w:space="0" w:color="auto"/>
            </w:tcBorders>
            <w:hideMark/>
          </w:tcPr>
          <w:p w:rsidR="004C4C77" w:rsidRPr="00C617D1" w:rsidRDefault="004C4C77" w:rsidP="00FC0C80">
            <w:pPr>
              <w:spacing w:line="360" w:lineRule="auto"/>
              <w:ind w:right="144"/>
              <w:rPr>
                <w:rFonts w:ascii="Arial" w:hAnsi="Arial" w:cs="Arial"/>
                <w:sz w:val="20"/>
                <w:szCs w:val="20"/>
              </w:rPr>
            </w:pPr>
            <w:r w:rsidRPr="00C617D1">
              <w:rPr>
                <w:rFonts w:ascii="Arial" w:hAnsi="Arial" w:cs="Arial"/>
                <w:sz w:val="20"/>
                <w:szCs w:val="20"/>
              </w:rPr>
              <w:t xml:space="preserve"> Struts</w:t>
            </w:r>
            <w:r w:rsidR="002B771F">
              <w:rPr>
                <w:rFonts w:ascii="Arial" w:hAnsi="Arial" w:cs="Arial"/>
                <w:sz w:val="20"/>
                <w:szCs w:val="20"/>
              </w:rPr>
              <w:t>,</w:t>
            </w:r>
            <w:r w:rsidR="003F23F4">
              <w:rPr>
                <w:rFonts w:ascii="Arial" w:hAnsi="Arial" w:cs="Arial"/>
                <w:sz w:val="20"/>
                <w:szCs w:val="20"/>
              </w:rPr>
              <w:t>Spring,</w:t>
            </w:r>
            <w:r w:rsidR="002B771F">
              <w:rPr>
                <w:rFonts w:ascii="Arial" w:hAnsi="Arial" w:cs="Arial"/>
                <w:sz w:val="20"/>
                <w:szCs w:val="20"/>
              </w:rPr>
              <w:t>Hibernate</w:t>
            </w:r>
          </w:p>
        </w:tc>
      </w:tr>
      <w:tr w:rsidR="004C4C77" w:rsidRPr="00C617D1" w:rsidTr="00AD65BF">
        <w:trPr>
          <w:trHeight w:val="195"/>
        </w:trPr>
        <w:tc>
          <w:tcPr>
            <w:tcW w:w="2556" w:type="dxa"/>
            <w:tcBorders>
              <w:top w:val="single" w:sz="4" w:space="0" w:color="auto"/>
              <w:left w:val="single" w:sz="4" w:space="0" w:color="auto"/>
              <w:bottom w:val="single" w:sz="4" w:space="0" w:color="auto"/>
              <w:right w:val="single" w:sz="4" w:space="0" w:color="auto"/>
            </w:tcBorders>
            <w:vAlign w:val="center"/>
            <w:hideMark/>
          </w:tcPr>
          <w:p w:rsidR="004C4C77" w:rsidRPr="00C617D1" w:rsidRDefault="004C4C77" w:rsidP="00AD65BF">
            <w:pPr>
              <w:spacing w:line="360" w:lineRule="auto"/>
              <w:ind w:left="144" w:right="144"/>
              <w:jc w:val="left"/>
              <w:rPr>
                <w:rFonts w:ascii="Arial" w:hAnsi="Arial" w:cs="Arial"/>
                <w:sz w:val="20"/>
                <w:szCs w:val="20"/>
              </w:rPr>
            </w:pPr>
            <w:r w:rsidRPr="00C617D1">
              <w:rPr>
                <w:rFonts w:ascii="Arial" w:hAnsi="Arial" w:cs="Arial"/>
                <w:b/>
                <w:bCs/>
                <w:color w:val="198A8A"/>
                <w:sz w:val="20"/>
                <w:szCs w:val="20"/>
              </w:rPr>
              <w:t>IDE’s</w:t>
            </w:r>
          </w:p>
        </w:tc>
        <w:tc>
          <w:tcPr>
            <w:tcW w:w="6264" w:type="dxa"/>
            <w:tcBorders>
              <w:top w:val="single" w:sz="4" w:space="0" w:color="auto"/>
              <w:left w:val="single" w:sz="4" w:space="0" w:color="auto"/>
              <w:bottom w:val="single" w:sz="4" w:space="0" w:color="auto"/>
              <w:right w:val="single" w:sz="4" w:space="0" w:color="auto"/>
            </w:tcBorders>
            <w:hideMark/>
          </w:tcPr>
          <w:p w:rsidR="004C4C77" w:rsidRPr="00C617D1" w:rsidRDefault="004C4C77" w:rsidP="008C01AF">
            <w:pPr>
              <w:spacing w:line="360" w:lineRule="auto"/>
              <w:ind w:left="144" w:right="144"/>
              <w:rPr>
                <w:rFonts w:ascii="Arial" w:hAnsi="Arial" w:cs="Arial"/>
                <w:sz w:val="20"/>
                <w:szCs w:val="20"/>
              </w:rPr>
            </w:pPr>
            <w:r w:rsidRPr="00C617D1">
              <w:rPr>
                <w:rFonts w:ascii="Arial" w:hAnsi="Arial" w:cs="Arial"/>
                <w:sz w:val="20"/>
                <w:szCs w:val="20"/>
              </w:rPr>
              <w:t>Eclipse, Net beans</w:t>
            </w:r>
          </w:p>
        </w:tc>
      </w:tr>
      <w:tr w:rsidR="004C4C77" w:rsidRPr="00C617D1" w:rsidTr="00AD65BF">
        <w:trPr>
          <w:trHeight w:val="143"/>
        </w:trPr>
        <w:tc>
          <w:tcPr>
            <w:tcW w:w="2556" w:type="dxa"/>
            <w:tcBorders>
              <w:top w:val="single" w:sz="4" w:space="0" w:color="auto"/>
              <w:left w:val="single" w:sz="4" w:space="0" w:color="auto"/>
              <w:bottom w:val="single" w:sz="4" w:space="0" w:color="auto"/>
              <w:right w:val="single" w:sz="4" w:space="0" w:color="auto"/>
            </w:tcBorders>
            <w:vAlign w:val="center"/>
            <w:hideMark/>
          </w:tcPr>
          <w:p w:rsidR="004C4C77" w:rsidRPr="00C617D1" w:rsidRDefault="004C4C77" w:rsidP="00AD65BF">
            <w:pPr>
              <w:spacing w:line="360" w:lineRule="auto"/>
              <w:ind w:left="144" w:right="144"/>
              <w:jc w:val="left"/>
              <w:rPr>
                <w:rFonts w:ascii="Arial" w:hAnsi="Arial" w:cs="Arial"/>
                <w:b/>
                <w:bCs/>
                <w:color w:val="198A8A"/>
                <w:sz w:val="20"/>
                <w:szCs w:val="20"/>
              </w:rPr>
            </w:pPr>
            <w:r w:rsidRPr="00C617D1">
              <w:rPr>
                <w:rFonts w:ascii="Arial" w:hAnsi="Arial" w:cs="Arial"/>
                <w:b/>
                <w:bCs/>
                <w:color w:val="198A8A"/>
                <w:sz w:val="20"/>
                <w:szCs w:val="20"/>
              </w:rPr>
              <w:t>Servers</w:t>
            </w:r>
          </w:p>
        </w:tc>
        <w:tc>
          <w:tcPr>
            <w:tcW w:w="6264" w:type="dxa"/>
            <w:tcBorders>
              <w:top w:val="single" w:sz="4" w:space="0" w:color="auto"/>
              <w:left w:val="single" w:sz="4" w:space="0" w:color="auto"/>
              <w:bottom w:val="single" w:sz="4" w:space="0" w:color="auto"/>
              <w:right w:val="single" w:sz="4" w:space="0" w:color="auto"/>
            </w:tcBorders>
            <w:hideMark/>
          </w:tcPr>
          <w:p w:rsidR="004C4C77" w:rsidRPr="00C617D1" w:rsidRDefault="004C4C77" w:rsidP="00AD65BF">
            <w:pPr>
              <w:spacing w:line="360" w:lineRule="auto"/>
              <w:ind w:right="144"/>
              <w:rPr>
                <w:rFonts w:ascii="Arial" w:hAnsi="Arial" w:cs="Arial"/>
                <w:sz w:val="20"/>
                <w:szCs w:val="20"/>
              </w:rPr>
            </w:pPr>
            <w:r w:rsidRPr="00C617D1">
              <w:rPr>
                <w:rFonts w:ascii="Arial" w:hAnsi="Arial" w:cs="Arial"/>
                <w:sz w:val="20"/>
                <w:szCs w:val="20"/>
              </w:rPr>
              <w:t xml:space="preserve">  Apache Tomcat</w:t>
            </w:r>
            <w:r w:rsidR="00EF1686">
              <w:rPr>
                <w:rFonts w:ascii="Arial" w:hAnsi="Arial" w:cs="Arial"/>
                <w:sz w:val="20"/>
                <w:szCs w:val="20"/>
              </w:rPr>
              <w:t>,JBoss</w:t>
            </w:r>
          </w:p>
        </w:tc>
      </w:tr>
    </w:tbl>
    <w:p w:rsidR="004C4C77" w:rsidRPr="00C617D1" w:rsidRDefault="004C4C77" w:rsidP="004C4C77">
      <w:pPr>
        <w:jc w:val="left"/>
        <w:rPr>
          <w:rFonts w:ascii="Arial" w:hAnsi="Arial" w:cs="Arial"/>
          <w:sz w:val="20"/>
          <w:szCs w:val="20"/>
        </w:rPr>
      </w:pPr>
    </w:p>
    <w:p w:rsidR="004C4C77" w:rsidRDefault="004C4C77" w:rsidP="004C4C77">
      <w:pPr>
        <w:jc w:val="left"/>
        <w:rPr>
          <w:rFonts w:ascii="Arial" w:hAnsi="Arial" w:cs="Arial"/>
          <w:sz w:val="20"/>
          <w:szCs w:val="20"/>
        </w:rPr>
      </w:pPr>
    </w:p>
    <w:p w:rsidR="00DE0486" w:rsidRDefault="00DE0486" w:rsidP="004C4C77">
      <w:pPr>
        <w:jc w:val="left"/>
        <w:rPr>
          <w:rFonts w:ascii="Arial" w:hAnsi="Arial" w:cs="Arial"/>
          <w:sz w:val="20"/>
          <w:szCs w:val="20"/>
        </w:rPr>
      </w:pPr>
    </w:p>
    <w:p w:rsidR="00A17075" w:rsidRDefault="00A17075" w:rsidP="004C4C77">
      <w:pPr>
        <w:jc w:val="left"/>
        <w:rPr>
          <w:rFonts w:ascii="Arial" w:hAnsi="Arial" w:cs="Arial"/>
          <w:sz w:val="20"/>
          <w:szCs w:val="20"/>
        </w:rPr>
      </w:pPr>
    </w:p>
    <w:p w:rsidR="004F1B1D" w:rsidRDefault="004F1B1D" w:rsidP="004C4C77">
      <w:pPr>
        <w:jc w:val="left"/>
        <w:rPr>
          <w:rFonts w:ascii="Arial" w:hAnsi="Arial" w:cs="Arial"/>
          <w:sz w:val="20"/>
          <w:szCs w:val="20"/>
        </w:rPr>
      </w:pPr>
    </w:p>
    <w:p w:rsidR="00090C78" w:rsidRPr="00C617D1" w:rsidRDefault="00090C78" w:rsidP="004C4C77">
      <w:pPr>
        <w:jc w:val="left"/>
        <w:rPr>
          <w:rFonts w:ascii="Arial" w:hAnsi="Arial" w:cs="Arial"/>
          <w:sz w:val="20"/>
          <w:szCs w:val="20"/>
        </w:rPr>
      </w:pPr>
    </w:p>
    <w:tbl>
      <w:tblPr>
        <w:tblW w:w="0" w:type="auto"/>
        <w:tblInd w:w="108" w:type="dxa"/>
        <w:tblLook w:val="04A0"/>
      </w:tblPr>
      <w:tblGrid>
        <w:gridCol w:w="9630"/>
      </w:tblGrid>
      <w:tr w:rsidR="006C68A9" w:rsidRPr="00C617D1" w:rsidTr="00F0065B">
        <w:tc>
          <w:tcPr>
            <w:tcW w:w="9630" w:type="dxa"/>
            <w:shd w:val="clear" w:color="auto" w:fill="D9D9D9"/>
          </w:tcPr>
          <w:p w:rsidR="006C68A9" w:rsidRPr="00C617D1" w:rsidRDefault="006C68A9" w:rsidP="006C68A9">
            <w:pPr>
              <w:pStyle w:val="Heading1"/>
              <w:numPr>
                <w:ilvl w:val="0"/>
                <w:numId w:val="0"/>
              </w:numPr>
              <w:tabs>
                <w:tab w:val="left" w:pos="158"/>
              </w:tabs>
              <w:ind w:right="-1066"/>
              <w:jc w:val="left"/>
              <w:rPr>
                <w:rFonts w:ascii="Arial" w:hAnsi="Arial" w:cs="Arial"/>
              </w:rPr>
            </w:pPr>
            <w:r w:rsidRPr="00C617D1">
              <w:rPr>
                <w:rFonts w:ascii="Arial" w:hAnsi="Arial" w:cs="Arial"/>
              </w:rPr>
              <w:t>Project</w:t>
            </w:r>
            <w:r>
              <w:rPr>
                <w:rFonts w:ascii="Arial" w:hAnsi="Arial" w:cs="Arial"/>
              </w:rPr>
              <w:t>s</w:t>
            </w:r>
            <w:r w:rsidRPr="00C617D1">
              <w:rPr>
                <w:rFonts w:ascii="Arial" w:hAnsi="Arial" w:cs="Arial"/>
              </w:rPr>
              <w:t xml:space="preserve"> Profile:</w:t>
            </w:r>
          </w:p>
        </w:tc>
      </w:tr>
    </w:tbl>
    <w:p w:rsidR="006C68A9" w:rsidRDefault="006C68A9" w:rsidP="006C68A9">
      <w:pPr>
        <w:jc w:val="left"/>
        <w:rPr>
          <w:rFonts w:ascii="Arial" w:hAnsi="Arial" w:cs="Arial"/>
          <w:sz w:val="20"/>
          <w:szCs w:val="20"/>
        </w:rPr>
      </w:pPr>
    </w:p>
    <w:p w:rsidR="00F82014" w:rsidRDefault="00F82014" w:rsidP="006C68A9">
      <w:pPr>
        <w:jc w:val="left"/>
        <w:rPr>
          <w:rFonts w:ascii="Arial" w:hAnsi="Arial" w:cs="Arial"/>
          <w:sz w:val="20"/>
          <w:szCs w:val="20"/>
        </w:rPr>
      </w:pPr>
    </w:p>
    <w:p w:rsidR="004C4C77" w:rsidRDefault="004C4C77" w:rsidP="004C4C77">
      <w:pPr>
        <w:jc w:val="left"/>
        <w:rPr>
          <w:rFonts w:ascii="Arial" w:hAnsi="Arial" w:cs="Arial"/>
          <w:sz w:val="20"/>
          <w:szCs w:val="20"/>
        </w:rPr>
      </w:pPr>
    </w:p>
    <w:tbl>
      <w:tblPr>
        <w:tblW w:w="0" w:type="auto"/>
        <w:tblInd w:w="55" w:type="dxa"/>
        <w:tblCellMar>
          <w:top w:w="55" w:type="dxa"/>
          <w:left w:w="55" w:type="dxa"/>
          <w:bottom w:w="55" w:type="dxa"/>
          <w:right w:w="55" w:type="dxa"/>
        </w:tblCellMar>
        <w:tblLook w:val="04A0"/>
      </w:tblPr>
      <w:tblGrid>
        <w:gridCol w:w="3274"/>
        <w:gridCol w:w="5576"/>
      </w:tblGrid>
      <w:tr w:rsidR="006C68A9" w:rsidRPr="00C617D1" w:rsidTr="00F0065B">
        <w:trPr>
          <w:trHeight w:val="224"/>
        </w:trPr>
        <w:tc>
          <w:tcPr>
            <w:tcW w:w="3274" w:type="dxa"/>
            <w:tcBorders>
              <w:top w:val="single" w:sz="1" w:space="0" w:color="000000"/>
              <w:left w:val="single" w:sz="1" w:space="0" w:color="000000"/>
              <w:bottom w:val="single" w:sz="1" w:space="0" w:color="000000"/>
            </w:tcBorders>
          </w:tcPr>
          <w:p w:rsidR="006C68A9" w:rsidRPr="00C617D1" w:rsidRDefault="006C68A9" w:rsidP="00F0065B">
            <w:pPr>
              <w:rPr>
                <w:rFonts w:ascii="Arial" w:hAnsi="Arial" w:cs="Arial"/>
                <w:b/>
                <w:bCs/>
                <w:color w:val="198A8A"/>
                <w:sz w:val="20"/>
                <w:szCs w:val="20"/>
              </w:rPr>
            </w:pPr>
            <w:r w:rsidRPr="00C617D1">
              <w:rPr>
                <w:rFonts w:ascii="Arial" w:hAnsi="Arial" w:cs="Arial"/>
                <w:b/>
                <w:bCs/>
                <w:color w:val="198A8A"/>
                <w:sz w:val="20"/>
                <w:szCs w:val="20"/>
              </w:rPr>
              <w:t xml:space="preserve">1.         Title </w:t>
            </w:r>
            <w:r w:rsidRPr="00C617D1">
              <w:rPr>
                <w:rFonts w:ascii="Arial" w:hAnsi="Arial" w:cs="Arial"/>
                <w:b/>
                <w:bCs/>
                <w:color w:val="198A8A"/>
                <w:sz w:val="20"/>
                <w:szCs w:val="20"/>
              </w:rPr>
              <w:tab/>
            </w:r>
            <w:r w:rsidRPr="00C617D1">
              <w:rPr>
                <w:rFonts w:ascii="Arial" w:hAnsi="Arial" w:cs="Arial"/>
                <w:b/>
                <w:bCs/>
                <w:color w:val="198A8A"/>
                <w:sz w:val="20"/>
                <w:szCs w:val="20"/>
              </w:rPr>
              <w:tab/>
            </w:r>
          </w:p>
        </w:tc>
        <w:tc>
          <w:tcPr>
            <w:tcW w:w="5576" w:type="dxa"/>
            <w:tcBorders>
              <w:top w:val="single" w:sz="1" w:space="0" w:color="000000"/>
              <w:left w:val="single" w:sz="1" w:space="0" w:color="000000"/>
              <w:bottom w:val="single" w:sz="1" w:space="0" w:color="000000"/>
              <w:right w:val="single" w:sz="1" w:space="0" w:color="000000"/>
            </w:tcBorders>
          </w:tcPr>
          <w:p w:rsidR="006C68A9" w:rsidRPr="00C617D1" w:rsidRDefault="006C68A9" w:rsidP="00F0065B">
            <w:pPr>
              <w:rPr>
                <w:rFonts w:ascii="Arial" w:hAnsi="Arial" w:cs="Arial"/>
                <w:b/>
                <w:bCs/>
                <w:color w:val="198A8A"/>
                <w:sz w:val="20"/>
                <w:szCs w:val="20"/>
              </w:rPr>
            </w:pPr>
            <w:r w:rsidRPr="006C68A9">
              <w:rPr>
                <w:rFonts w:ascii="Arial" w:hAnsi="Arial" w:cs="Arial"/>
                <w:b/>
                <w:bCs/>
                <w:color w:val="198A8A"/>
                <w:sz w:val="20"/>
                <w:szCs w:val="20"/>
              </w:rPr>
              <w:t>HRS-Hershey Reservation System</w:t>
            </w:r>
          </w:p>
        </w:tc>
      </w:tr>
      <w:tr w:rsidR="006C68A9" w:rsidRPr="00C617D1" w:rsidTr="00F0065B">
        <w:trPr>
          <w:trHeight w:val="224"/>
        </w:trPr>
        <w:tc>
          <w:tcPr>
            <w:tcW w:w="3274" w:type="dxa"/>
            <w:tcBorders>
              <w:top w:val="single" w:sz="1" w:space="0" w:color="000000"/>
              <w:left w:val="single" w:sz="1" w:space="0" w:color="000000"/>
              <w:bottom w:val="single" w:sz="1" w:space="0" w:color="000000"/>
            </w:tcBorders>
          </w:tcPr>
          <w:p w:rsidR="006C68A9" w:rsidRPr="00C617D1" w:rsidRDefault="006C68A9" w:rsidP="00F0065B">
            <w:pPr>
              <w:rPr>
                <w:rFonts w:ascii="Arial" w:hAnsi="Arial" w:cs="Arial"/>
                <w:b/>
                <w:bCs/>
                <w:color w:val="198A8A"/>
                <w:sz w:val="20"/>
                <w:szCs w:val="20"/>
              </w:rPr>
            </w:pPr>
            <w:r>
              <w:rPr>
                <w:rFonts w:ascii="Arial" w:hAnsi="Arial" w:cs="Arial"/>
                <w:b/>
                <w:bCs/>
                <w:color w:val="198A8A"/>
                <w:sz w:val="20"/>
                <w:szCs w:val="20"/>
              </w:rPr>
              <w:t xml:space="preserve">            Client</w:t>
            </w:r>
          </w:p>
        </w:tc>
        <w:tc>
          <w:tcPr>
            <w:tcW w:w="5576" w:type="dxa"/>
            <w:tcBorders>
              <w:top w:val="single" w:sz="1" w:space="0" w:color="000000"/>
              <w:left w:val="single" w:sz="1" w:space="0" w:color="000000"/>
              <w:bottom w:val="single" w:sz="1" w:space="0" w:color="000000"/>
              <w:right w:val="single" w:sz="1" w:space="0" w:color="000000"/>
            </w:tcBorders>
          </w:tcPr>
          <w:p w:rsidR="006C68A9" w:rsidRPr="006C68A9" w:rsidRDefault="006C68A9" w:rsidP="00F0065B">
            <w:pPr>
              <w:rPr>
                <w:rFonts w:ascii="Arial" w:hAnsi="Arial" w:cs="Arial"/>
                <w:b/>
                <w:bCs/>
                <w:color w:val="198A8A"/>
                <w:sz w:val="20"/>
                <w:szCs w:val="20"/>
              </w:rPr>
            </w:pPr>
            <w:r w:rsidRPr="006C68A9">
              <w:rPr>
                <w:rFonts w:ascii="Arial" w:hAnsi="Arial" w:cs="Arial"/>
                <w:b/>
                <w:bCs/>
                <w:color w:val="198A8A"/>
                <w:sz w:val="20"/>
                <w:szCs w:val="20"/>
              </w:rPr>
              <w:t>Hershey, U.S.A</w:t>
            </w:r>
          </w:p>
        </w:tc>
      </w:tr>
      <w:tr w:rsidR="006C68A9" w:rsidRPr="00C617D1" w:rsidTr="00F0065B">
        <w:trPr>
          <w:trHeight w:val="224"/>
        </w:trPr>
        <w:tc>
          <w:tcPr>
            <w:tcW w:w="3274" w:type="dxa"/>
            <w:tcBorders>
              <w:top w:val="single" w:sz="1" w:space="0" w:color="000000"/>
              <w:left w:val="single" w:sz="1" w:space="0" w:color="000000"/>
              <w:bottom w:val="single" w:sz="1" w:space="0" w:color="000000"/>
            </w:tcBorders>
          </w:tcPr>
          <w:p w:rsidR="006C68A9" w:rsidRDefault="006C68A9" w:rsidP="00F0065B">
            <w:pPr>
              <w:rPr>
                <w:rFonts w:ascii="Arial" w:hAnsi="Arial" w:cs="Arial"/>
                <w:b/>
                <w:bCs/>
                <w:color w:val="198A8A"/>
                <w:sz w:val="20"/>
                <w:szCs w:val="20"/>
              </w:rPr>
            </w:pPr>
            <w:r>
              <w:rPr>
                <w:rFonts w:ascii="Arial" w:hAnsi="Arial" w:cs="Arial"/>
                <w:b/>
                <w:bCs/>
                <w:color w:val="198A8A"/>
                <w:sz w:val="20"/>
                <w:szCs w:val="20"/>
              </w:rPr>
              <w:t xml:space="preserve">            Duration and </w:t>
            </w:r>
            <w:r w:rsidR="00F82014">
              <w:rPr>
                <w:rFonts w:ascii="Arial" w:hAnsi="Arial" w:cs="Arial"/>
                <w:b/>
                <w:bCs/>
                <w:color w:val="198A8A"/>
                <w:sz w:val="20"/>
                <w:szCs w:val="20"/>
              </w:rPr>
              <w:t>Team Size</w:t>
            </w:r>
          </w:p>
        </w:tc>
        <w:tc>
          <w:tcPr>
            <w:tcW w:w="5576" w:type="dxa"/>
            <w:tcBorders>
              <w:top w:val="single" w:sz="1" w:space="0" w:color="000000"/>
              <w:left w:val="single" w:sz="1" w:space="0" w:color="000000"/>
              <w:bottom w:val="single" w:sz="1" w:space="0" w:color="000000"/>
              <w:right w:val="single" w:sz="1" w:space="0" w:color="000000"/>
            </w:tcBorders>
          </w:tcPr>
          <w:p w:rsidR="006C68A9" w:rsidRPr="006C68A9" w:rsidRDefault="00D531A5" w:rsidP="00A24DD2">
            <w:pPr>
              <w:rPr>
                <w:rFonts w:ascii="Arial" w:hAnsi="Arial" w:cs="Arial"/>
                <w:b/>
                <w:bCs/>
                <w:color w:val="198A8A"/>
                <w:sz w:val="20"/>
                <w:szCs w:val="20"/>
              </w:rPr>
            </w:pPr>
            <w:r>
              <w:rPr>
                <w:rFonts w:ascii="Arial" w:hAnsi="Arial" w:cs="Arial"/>
                <w:b/>
                <w:bCs/>
                <w:color w:val="198A8A"/>
                <w:sz w:val="20"/>
                <w:szCs w:val="20"/>
              </w:rPr>
              <w:t xml:space="preserve">June </w:t>
            </w:r>
            <w:r w:rsidR="001F58CE">
              <w:rPr>
                <w:rFonts w:ascii="Arial" w:hAnsi="Arial" w:cs="Arial"/>
                <w:b/>
                <w:bCs/>
                <w:color w:val="198A8A"/>
                <w:sz w:val="20"/>
                <w:szCs w:val="20"/>
              </w:rPr>
              <w:t>2014</w:t>
            </w:r>
            <w:r w:rsidR="006C68A9">
              <w:rPr>
                <w:rFonts w:ascii="Arial" w:hAnsi="Arial" w:cs="Arial"/>
                <w:b/>
                <w:bCs/>
                <w:color w:val="198A8A"/>
                <w:sz w:val="20"/>
                <w:szCs w:val="20"/>
              </w:rPr>
              <w:t xml:space="preserve"> t</w:t>
            </w:r>
            <w:r w:rsidR="006C68A9" w:rsidRPr="006C68A9">
              <w:rPr>
                <w:rFonts w:ascii="Arial" w:hAnsi="Arial" w:cs="Arial"/>
                <w:b/>
                <w:bCs/>
                <w:color w:val="198A8A"/>
                <w:sz w:val="20"/>
                <w:szCs w:val="20"/>
              </w:rPr>
              <w:t>o: Till Date</w:t>
            </w:r>
          </w:p>
        </w:tc>
      </w:tr>
      <w:tr w:rsidR="006C68A9" w:rsidRPr="00C617D1" w:rsidTr="00F0065B">
        <w:trPr>
          <w:trHeight w:val="224"/>
        </w:trPr>
        <w:tc>
          <w:tcPr>
            <w:tcW w:w="3274" w:type="dxa"/>
            <w:tcBorders>
              <w:left w:val="single" w:sz="1" w:space="0" w:color="000000"/>
              <w:bottom w:val="single" w:sz="1" w:space="0" w:color="000000"/>
            </w:tcBorders>
          </w:tcPr>
          <w:p w:rsidR="006C68A9" w:rsidRPr="00C617D1" w:rsidRDefault="006C68A9" w:rsidP="00F0065B">
            <w:pPr>
              <w:ind w:left="720"/>
              <w:rPr>
                <w:rFonts w:ascii="Arial" w:hAnsi="Arial" w:cs="Arial"/>
                <w:b/>
                <w:bCs/>
                <w:color w:val="198A8A"/>
                <w:sz w:val="20"/>
                <w:szCs w:val="20"/>
              </w:rPr>
            </w:pPr>
            <w:r w:rsidRPr="00C617D1">
              <w:rPr>
                <w:rFonts w:ascii="Arial" w:hAnsi="Arial" w:cs="Arial"/>
                <w:b/>
                <w:bCs/>
                <w:color w:val="198A8A"/>
                <w:sz w:val="20"/>
                <w:szCs w:val="20"/>
              </w:rPr>
              <w:t>Environment</w:t>
            </w:r>
            <w:r w:rsidRPr="00C617D1">
              <w:rPr>
                <w:rFonts w:ascii="Arial" w:hAnsi="Arial" w:cs="Arial"/>
                <w:b/>
                <w:bCs/>
                <w:color w:val="198A8A"/>
                <w:sz w:val="20"/>
                <w:szCs w:val="20"/>
              </w:rPr>
              <w:tab/>
            </w:r>
          </w:p>
        </w:tc>
        <w:tc>
          <w:tcPr>
            <w:tcW w:w="5576" w:type="dxa"/>
            <w:tcBorders>
              <w:left w:val="single" w:sz="1" w:space="0" w:color="000000"/>
              <w:bottom w:val="single" w:sz="1" w:space="0" w:color="000000"/>
              <w:right w:val="single" w:sz="1" w:space="0" w:color="000000"/>
            </w:tcBorders>
          </w:tcPr>
          <w:p w:rsidR="006C68A9" w:rsidRPr="00C617D1" w:rsidRDefault="006B2F25" w:rsidP="006B2F25">
            <w:pPr>
              <w:rPr>
                <w:rFonts w:ascii="Arial" w:hAnsi="Arial" w:cs="Arial"/>
                <w:b/>
                <w:bCs/>
                <w:color w:val="198A8A"/>
                <w:sz w:val="20"/>
                <w:szCs w:val="20"/>
              </w:rPr>
            </w:pPr>
            <w:r>
              <w:rPr>
                <w:rFonts w:ascii="Arial" w:hAnsi="Arial" w:cs="Arial"/>
                <w:b/>
                <w:bCs/>
                <w:color w:val="198A8A"/>
                <w:sz w:val="20"/>
                <w:szCs w:val="20"/>
              </w:rPr>
              <w:t>Java</w:t>
            </w:r>
            <w:r w:rsidR="00F82014">
              <w:rPr>
                <w:rFonts w:ascii="Arial" w:hAnsi="Arial" w:cs="Arial"/>
                <w:b/>
                <w:bCs/>
                <w:color w:val="198A8A"/>
                <w:sz w:val="20"/>
                <w:szCs w:val="20"/>
              </w:rPr>
              <w:t xml:space="preserve">, </w:t>
            </w:r>
            <w:r w:rsidR="00606EE9">
              <w:rPr>
                <w:rFonts w:ascii="Arial" w:hAnsi="Arial" w:cs="Arial"/>
                <w:b/>
                <w:bCs/>
                <w:color w:val="198A8A"/>
                <w:sz w:val="20"/>
                <w:szCs w:val="20"/>
              </w:rPr>
              <w:t xml:space="preserve">Jsp, </w:t>
            </w:r>
            <w:r w:rsidR="006C68A9">
              <w:rPr>
                <w:rFonts w:ascii="Arial" w:hAnsi="Arial" w:cs="Arial"/>
                <w:b/>
                <w:bCs/>
                <w:color w:val="198A8A"/>
                <w:sz w:val="20"/>
                <w:szCs w:val="20"/>
              </w:rPr>
              <w:t>Struts</w:t>
            </w:r>
            <w:r w:rsidR="00F82014">
              <w:rPr>
                <w:rFonts w:ascii="Arial" w:hAnsi="Arial" w:cs="Arial"/>
                <w:b/>
                <w:bCs/>
                <w:color w:val="198A8A"/>
                <w:sz w:val="20"/>
                <w:szCs w:val="20"/>
              </w:rPr>
              <w:t>,</w:t>
            </w:r>
            <w:r>
              <w:rPr>
                <w:rFonts w:ascii="Arial" w:hAnsi="Arial" w:cs="Arial"/>
                <w:b/>
                <w:bCs/>
                <w:color w:val="198A8A"/>
                <w:sz w:val="20"/>
                <w:szCs w:val="20"/>
              </w:rPr>
              <w:t xml:space="preserve">Hibernate, </w:t>
            </w:r>
            <w:r w:rsidR="00F82014" w:rsidRPr="00F82014">
              <w:rPr>
                <w:rFonts w:ascii="Arial" w:hAnsi="Arial" w:cs="Arial"/>
                <w:b/>
                <w:bCs/>
                <w:color w:val="198A8A"/>
                <w:sz w:val="20"/>
                <w:szCs w:val="20"/>
              </w:rPr>
              <w:t>JBOSS 6</w:t>
            </w:r>
          </w:p>
        </w:tc>
      </w:tr>
      <w:tr w:rsidR="006C68A9" w:rsidRPr="00C617D1" w:rsidTr="00F0065B">
        <w:trPr>
          <w:trHeight w:val="239"/>
        </w:trPr>
        <w:tc>
          <w:tcPr>
            <w:tcW w:w="3274" w:type="dxa"/>
            <w:tcBorders>
              <w:left w:val="single" w:sz="1" w:space="0" w:color="000000"/>
              <w:bottom w:val="single" w:sz="4" w:space="0" w:color="auto"/>
            </w:tcBorders>
          </w:tcPr>
          <w:p w:rsidR="006C68A9" w:rsidRPr="00C617D1" w:rsidRDefault="006C68A9" w:rsidP="00F0065B">
            <w:pPr>
              <w:ind w:left="720"/>
              <w:rPr>
                <w:rFonts w:ascii="Arial" w:hAnsi="Arial" w:cs="Arial"/>
                <w:b/>
                <w:bCs/>
                <w:color w:val="198A8A"/>
                <w:sz w:val="20"/>
                <w:szCs w:val="20"/>
              </w:rPr>
            </w:pPr>
            <w:r w:rsidRPr="00C617D1">
              <w:rPr>
                <w:rFonts w:ascii="Arial" w:hAnsi="Arial" w:cs="Arial"/>
                <w:b/>
                <w:bCs/>
                <w:color w:val="198A8A"/>
                <w:sz w:val="20"/>
                <w:szCs w:val="20"/>
              </w:rPr>
              <w:t>Database</w:t>
            </w:r>
          </w:p>
        </w:tc>
        <w:tc>
          <w:tcPr>
            <w:tcW w:w="5576" w:type="dxa"/>
            <w:tcBorders>
              <w:left w:val="single" w:sz="1" w:space="0" w:color="000000"/>
              <w:bottom w:val="single" w:sz="4" w:space="0" w:color="auto"/>
              <w:right w:val="single" w:sz="1" w:space="0" w:color="000000"/>
            </w:tcBorders>
          </w:tcPr>
          <w:p w:rsidR="006C68A9" w:rsidRPr="00C617D1" w:rsidRDefault="00F82014" w:rsidP="00F0065B">
            <w:pPr>
              <w:rPr>
                <w:rFonts w:ascii="Arial" w:hAnsi="Arial" w:cs="Arial"/>
                <w:b/>
                <w:bCs/>
                <w:color w:val="198A8A"/>
                <w:sz w:val="20"/>
                <w:szCs w:val="20"/>
              </w:rPr>
            </w:pPr>
            <w:r>
              <w:rPr>
                <w:rFonts w:ascii="Arial" w:hAnsi="Arial" w:cs="Arial"/>
                <w:b/>
                <w:bCs/>
                <w:color w:val="198A8A"/>
                <w:sz w:val="20"/>
                <w:szCs w:val="20"/>
              </w:rPr>
              <w:t>Oracle</w:t>
            </w:r>
          </w:p>
        </w:tc>
      </w:tr>
      <w:tr w:rsidR="006C68A9" w:rsidRPr="00C617D1" w:rsidTr="00F0065B">
        <w:trPr>
          <w:trHeight w:val="1074"/>
        </w:trPr>
        <w:tc>
          <w:tcPr>
            <w:tcW w:w="8850" w:type="dxa"/>
            <w:gridSpan w:val="2"/>
            <w:tcBorders>
              <w:top w:val="single" w:sz="1" w:space="0" w:color="000000"/>
              <w:left w:val="single" w:sz="1" w:space="0" w:color="000000"/>
              <w:bottom w:val="single" w:sz="1" w:space="0" w:color="000000"/>
              <w:right w:val="single" w:sz="1" w:space="0" w:color="000000"/>
            </w:tcBorders>
          </w:tcPr>
          <w:p w:rsidR="00317A1D" w:rsidRDefault="00317A1D" w:rsidP="00F0065B">
            <w:pPr>
              <w:rPr>
                <w:rFonts w:ascii="Arial" w:hAnsi="Arial" w:cs="Arial"/>
                <w:b/>
                <w:bCs/>
                <w:color w:val="198A8A"/>
                <w:sz w:val="20"/>
                <w:szCs w:val="20"/>
              </w:rPr>
            </w:pPr>
          </w:p>
          <w:p w:rsidR="006C68A9" w:rsidRPr="00C617D1" w:rsidRDefault="006C68A9" w:rsidP="00F0065B">
            <w:pPr>
              <w:rPr>
                <w:rFonts w:ascii="Arial" w:hAnsi="Arial" w:cs="Arial"/>
                <w:b/>
                <w:bCs/>
                <w:color w:val="198A8A"/>
                <w:sz w:val="20"/>
                <w:szCs w:val="20"/>
              </w:rPr>
            </w:pPr>
            <w:r w:rsidRPr="00C617D1">
              <w:rPr>
                <w:rFonts w:ascii="Arial" w:hAnsi="Arial" w:cs="Arial"/>
                <w:b/>
                <w:bCs/>
                <w:color w:val="198A8A"/>
                <w:sz w:val="20"/>
                <w:szCs w:val="20"/>
              </w:rPr>
              <w:t>Description:</w:t>
            </w:r>
          </w:p>
          <w:p w:rsidR="006C68A9" w:rsidRPr="006C68A9" w:rsidRDefault="006C68A9" w:rsidP="006C68A9">
            <w:pPr>
              <w:rPr>
                <w:bCs/>
              </w:rPr>
            </w:pPr>
            <w:r w:rsidRPr="006C68A9">
              <w:rPr>
                <w:bCs/>
              </w:rPr>
              <w:t xml:space="preserve">It’s an Online Reservation search and Booking System in which user can able to book for Hershey lodge, Hershey hotel with extra activities and amenities. </w:t>
            </w:r>
          </w:p>
          <w:p w:rsidR="006C68A9" w:rsidRPr="00C617D1" w:rsidRDefault="006C68A9" w:rsidP="00CE40F1">
            <w:pPr>
              <w:rPr>
                <w:rFonts w:ascii="Arial" w:hAnsi="Arial" w:cs="Arial"/>
                <w:sz w:val="20"/>
                <w:szCs w:val="20"/>
              </w:rPr>
            </w:pPr>
          </w:p>
        </w:tc>
      </w:tr>
      <w:tr w:rsidR="006C68A9" w:rsidRPr="00C617D1" w:rsidTr="00F82014">
        <w:trPr>
          <w:trHeight w:val="1484"/>
        </w:trPr>
        <w:tc>
          <w:tcPr>
            <w:tcW w:w="8850" w:type="dxa"/>
            <w:gridSpan w:val="2"/>
            <w:tcBorders>
              <w:left w:val="single" w:sz="1" w:space="0" w:color="000000"/>
              <w:bottom w:val="single" w:sz="1" w:space="0" w:color="000000"/>
              <w:right w:val="single" w:sz="1" w:space="0" w:color="000000"/>
            </w:tcBorders>
          </w:tcPr>
          <w:p w:rsidR="006C68A9" w:rsidRDefault="006C68A9" w:rsidP="00F82014">
            <w:pPr>
              <w:spacing w:after="60"/>
              <w:ind w:right="360"/>
              <w:rPr>
                <w:rFonts w:ascii="Arial" w:hAnsi="Arial" w:cs="Arial"/>
                <w:b/>
                <w:bCs/>
                <w:color w:val="198A8A"/>
                <w:sz w:val="20"/>
                <w:szCs w:val="20"/>
              </w:rPr>
            </w:pPr>
            <w:r w:rsidRPr="00C617D1">
              <w:rPr>
                <w:rFonts w:ascii="Arial" w:hAnsi="Arial" w:cs="Arial"/>
                <w:b/>
                <w:bCs/>
                <w:color w:val="198A8A"/>
                <w:sz w:val="20"/>
                <w:szCs w:val="20"/>
              </w:rPr>
              <w:t>Responsibilities:</w:t>
            </w:r>
          </w:p>
          <w:p w:rsidR="00F82014" w:rsidRPr="00F82014" w:rsidRDefault="00F82014" w:rsidP="00F82014">
            <w:pPr>
              <w:spacing w:after="60"/>
              <w:ind w:right="360"/>
              <w:rPr>
                <w:rFonts w:ascii="Arial" w:hAnsi="Arial" w:cs="Arial"/>
                <w:b/>
                <w:bCs/>
                <w:color w:val="198A8A"/>
                <w:sz w:val="20"/>
                <w:szCs w:val="20"/>
              </w:rPr>
            </w:pPr>
          </w:p>
          <w:p w:rsidR="0002496C" w:rsidRPr="00D936AD" w:rsidRDefault="006C68A9" w:rsidP="00D936AD">
            <w:pPr>
              <w:numPr>
                <w:ilvl w:val="0"/>
                <w:numId w:val="8"/>
              </w:numPr>
              <w:rPr>
                <w:rStyle w:val="Emphasis"/>
                <w:rFonts w:ascii="Arial" w:hAnsi="Arial" w:cs="Arial"/>
                <w:i w:val="0"/>
                <w:iCs w:val="0"/>
                <w:sz w:val="20"/>
                <w:szCs w:val="20"/>
              </w:rPr>
            </w:pPr>
            <w:r w:rsidRPr="00C617D1">
              <w:rPr>
                <w:rFonts w:ascii="Arial" w:hAnsi="Arial" w:cs="Arial"/>
                <w:sz w:val="20"/>
                <w:szCs w:val="20"/>
              </w:rPr>
              <w:t xml:space="preserve">Involved in development of </w:t>
            </w:r>
            <w:r w:rsidR="00F82014" w:rsidRPr="00F82014">
              <w:rPr>
                <w:rFonts w:ascii="Arial" w:hAnsi="Arial" w:cs="Arial"/>
                <w:sz w:val="20"/>
                <w:szCs w:val="20"/>
              </w:rPr>
              <w:t>changes/functionalities requested by client</w:t>
            </w:r>
            <w:r w:rsidR="00D936AD">
              <w:rPr>
                <w:rFonts w:ascii="Arial" w:hAnsi="Arial" w:cs="Arial"/>
                <w:sz w:val="20"/>
                <w:szCs w:val="20"/>
              </w:rPr>
              <w:t>.</w:t>
            </w:r>
          </w:p>
          <w:p w:rsidR="0002496C" w:rsidRPr="0002496C" w:rsidRDefault="0002496C" w:rsidP="0002496C">
            <w:pPr>
              <w:numPr>
                <w:ilvl w:val="0"/>
                <w:numId w:val="8"/>
              </w:numPr>
              <w:rPr>
                <w:rStyle w:val="Emphasis"/>
                <w:rFonts w:ascii="Arial" w:hAnsi="Arial" w:cs="Arial"/>
                <w:i w:val="0"/>
                <w:iCs w:val="0"/>
                <w:sz w:val="20"/>
                <w:szCs w:val="20"/>
              </w:rPr>
            </w:pPr>
            <w:r w:rsidRPr="0002496C">
              <w:rPr>
                <w:rStyle w:val="Emphasis"/>
                <w:rFonts w:ascii="Arial" w:hAnsi="Arial" w:cs="Arial"/>
                <w:sz w:val="20"/>
                <w:szCs w:val="20"/>
              </w:rPr>
              <w:t>Responsible in developing DAO classes by using Hibernate</w:t>
            </w:r>
          </w:p>
          <w:p w:rsidR="003F53DA" w:rsidRPr="003F53DA" w:rsidRDefault="0002496C" w:rsidP="003F53DA">
            <w:pPr>
              <w:numPr>
                <w:ilvl w:val="0"/>
                <w:numId w:val="8"/>
              </w:numPr>
              <w:rPr>
                <w:rStyle w:val="Emphasis"/>
                <w:rFonts w:ascii="Arial" w:hAnsi="Arial" w:cs="Arial"/>
                <w:i w:val="0"/>
                <w:iCs w:val="0"/>
                <w:sz w:val="20"/>
                <w:szCs w:val="20"/>
              </w:rPr>
            </w:pPr>
            <w:r w:rsidRPr="0002496C">
              <w:rPr>
                <w:rStyle w:val="Emphasis"/>
                <w:rFonts w:ascii="Arial" w:hAnsi="Arial" w:cs="Arial"/>
                <w:sz w:val="20"/>
                <w:szCs w:val="20"/>
              </w:rPr>
              <w:t>Responsible in developing JSP view pages</w:t>
            </w:r>
          </w:p>
          <w:p w:rsidR="003F53DA" w:rsidRPr="003F53DA" w:rsidRDefault="003F53DA" w:rsidP="003F53DA">
            <w:pPr>
              <w:numPr>
                <w:ilvl w:val="0"/>
                <w:numId w:val="8"/>
              </w:numPr>
              <w:rPr>
                <w:rStyle w:val="Emphasis"/>
                <w:rFonts w:ascii="Arial" w:hAnsi="Arial" w:cs="Arial"/>
                <w:i w:val="0"/>
                <w:iCs w:val="0"/>
                <w:sz w:val="20"/>
                <w:szCs w:val="20"/>
              </w:rPr>
            </w:pPr>
            <w:r w:rsidRPr="003F53DA">
              <w:rPr>
                <w:rStyle w:val="Emphasis"/>
                <w:sz w:val="18"/>
                <w:szCs w:val="18"/>
              </w:rPr>
              <w:t>Involved in writing queries by using SQL.</w:t>
            </w:r>
          </w:p>
          <w:p w:rsidR="006C68A9" w:rsidRPr="0002496C" w:rsidRDefault="006C68A9" w:rsidP="0002496C">
            <w:pPr>
              <w:ind w:left="720"/>
              <w:rPr>
                <w:rFonts w:ascii="Arial" w:hAnsi="Arial" w:cs="Arial"/>
                <w:sz w:val="20"/>
                <w:szCs w:val="20"/>
              </w:rPr>
            </w:pPr>
          </w:p>
        </w:tc>
      </w:tr>
    </w:tbl>
    <w:p w:rsidR="00564CCD" w:rsidRDefault="00564CCD" w:rsidP="004C4C77">
      <w:pPr>
        <w:jc w:val="left"/>
        <w:rPr>
          <w:rFonts w:ascii="Arial" w:hAnsi="Arial" w:cs="Arial"/>
          <w:sz w:val="20"/>
          <w:szCs w:val="20"/>
        </w:rPr>
      </w:pPr>
    </w:p>
    <w:p w:rsidR="00564CCD" w:rsidRDefault="00564CCD" w:rsidP="004C4C77">
      <w:pPr>
        <w:jc w:val="left"/>
        <w:rPr>
          <w:rFonts w:ascii="Arial" w:hAnsi="Arial" w:cs="Arial"/>
          <w:sz w:val="20"/>
          <w:szCs w:val="20"/>
        </w:rPr>
      </w:pPr>
    </w:p>
    <w:p w:rsidR="00564CCD" w:rsidRPr="00C617D1" w:rsidRDefault="00564CCD" w:rsidP="004C4C77">
      <w:pPr>
        <w:jc w:val="left"/>
        <w:rPr>
          <w:rFonts w:ascii="Arial" w:hAnsi="Arial" w:cs="Arial"/>
          <w:sz w:val="20"/>
          <w:szCs w:val="20"/>
        </w:rPr>
      </w:pPr>
    </w:p>
    <w:p w:rsidR="004C4C77" w:rsidRDefault="004C4C77" w:rsidP="004C4C77">
      <w:pPr>
        <w:jc w:val="left"/>
        <w:rPr>
          <w:rFonts w:ascii="Arial" w:hAnsi="Arial" w:cs="Arial"/>
          <w:sz w:val="20"/>
          <w:szCs w:val="20"/>
        </w:rPr>
      </w:pPr>
    </w:p>
    <w:p w:rsidR="00090C78" w:rsidRDefault="00090C78" w:rsidP="004C4C77">
      <w:pPr>
        <w:jc w:val="left"/>
        <w:rPr>
          <w:rFonts w:ascii="Arial" w:hAnsi="Arial" w:cs="Arial"/>
          <w:sz w:val="20"/>
          <w:szCs w:val="20"/>
        </w:rPr>
      </w:pPr>
    </w:p>
    <w:p w:rsidR="00090C78" w:rsidRPr="00C617D1" w:rsidRDefault="00090C78" w:rsidP="004C4C77">
      <w:pPr>
        <w:jc w:val="left"/>
        <w:rPr>
          <w:rFonts w:ascii="Arial" w:hAnsi="Arial" w:cs="Arial"/>
          <w:sz w:val="20"/>
          <w:szCs w:val="20"/>
        </w:rPr>
      </w:pPr>
    </w:p>
    <w:tbl>
      <w:tblPr>
        <w:tblW w:w="0" w:type="auto"/>
        <w:tblInd w:w="55" w:type="dxa"/>
        <w:tblCellMar>
          <w:top w:w="55" w:type="dxa"/>
          <w:left w:w="55" w:type="dxa"/>
          <w:bottom w:w="55" w:type="dxa"/>
          <w:right w:w="55" w:type="dxa"/>
        </w:tblCellMar>
        <w:tblLook w:val="04A0"/>
      </w:tblPr>
      <w:tblGrid>
        <w:gridCol w:w="3274"/>
        <w:gridCol w:w="5576"/>
      </w:tblGrid>
      <w:tr w:rsidR="004C4C77" w:rsidRPr="00C617D1" w:rsidTr="006C68A9">
        <w:trPr>
          <w:trHeight w:val="224"/>
        </w:trPr>
        <w:tc>
          <w:tcPr>
            <w:tcW w:w="3274" w:type="dxa"/>
            <w:tcBorders>
              <w:top w:val="single" w:sz="1" w:space="0" w:color="000000"/>
              <w:left w:val="single" w:sz="1" w:space="0" w:color="000000"/>
              <w:bottom w:val="single" w:sz="1" w:space="0" w:color="000000"/>
            </w:tcBorders>
          </w:tcPr>
          <w:p w:rsidR="004C4C77" w:rsidRPr="00C617D1" w:rsidRDefault="00F82014" w:rsidP="00AD65BF">
            <w:pPr>
              <w:rPr>
                <w:rFonts w:ascii="Arial" w:hAnsi="Arial" w:cs="Arial"/>
                <w:b/>
                <w:bCs/>
                <w:color w:val="198A8A"/>
                <w:sz w:val="20"/>
                <w:szCs w:val="20"/>
              </w:rPr>
            </w:pPr>
            <w:r>
              <w:rPr>
                <w:rFonts w:ascii="Arial" w:hAnsi="Arial" w:cs="Arial"/>
                <w:b/>
                <w:bCs/>
                <w:color w:val="198A8A"/>
                <w:sz w:val="20"/>
                <w:szCs w:val="20"/>
              </w:rPr>
              <w:t>2</w:t>
            </w:r>
            <w:r w:rsidR="004C4C77" w:rsidRPr="00C617D1">
              <w:rPr>
                <w:rFonts w:ascii="Arial" w:hAnsi="Arial" w:cs="Arial"/>
                <w:b/>
                <w:bCs/>
                <w:color w:val="198A8A"/>
                <w:sz w:val="20"/>
                <w:szCs w:val="20"/>
              </w:rPr>
              <w:t xml:space="preserve">.         Title </w:t>
            </w:r>
            <w:r w:rsidR="004C4C77" w:rsidRPr="00C617D1">
              <w:rPr>
                <w:rFonts w:ascii="Arial" w:hAnsi="Arial" w:cs="Arial"/>
                <w:b/>
                <w:bCs/>
                <w:color w:val="198A8A"/>
                <w:sz w:val="20"/>
                <w:szCs w:val="20"/>
              </w:rPr>
              <w:tab/>
            </w:r>
            <w:r w:rsidR="004C4C77" w:rsidRPr="00C617D1">
              <w:rPr>
                <w:rFonts w:ascii="Arial" w:hAnsi="Arial" w:cs="Arial"/>
                <w:b/>
                <w:bCs/>
                <w:color w:val="198A8A"/>
                <w:sz w:val="20"/>
                <w:szCs w:val="20"/>
              </w:rPr>
              <w:tab/>
            </w:r>
          </w:p>
        </w:tc>
        <w:tc>
          <w:tcPr>
            <w:tcW w:w="5576" w:type="dxa"/>
            <w:tcBorders>
              <w:top w:val="single" w:sz="1" w:space="0" w:color="000000"/>
              <w:left w:val="single" w:sz="1" w:space="0" w:color="000000"/>
              <w:bottom w:val="single" w:sz="1" w:space="0" w:color="000000"/>
              <w:right w:val="single" w:sz="1" w:space="0" w:color="000000"/>
            </w:tcBorders>
          </w:tcPr>
          <w:p w:rsidR="004C4C77" w:rsidRPr="00F82014" w:rsidRDefault="00200136" w:rsidP="00F82014">
            <w:pPr>
              <w:rPr>
                <w:rFonts w:ascii="Arial" w:hAnsi="Arial" w:cs="Arial"/>
                <w:b/>
                <w:bCs/>
                <w:color w:val="198A8A"/>
                <w:sz w:val="20"/>
                <w:szCs w:val="20"/>
              </w:rPr>
            </w:pPr>
            <w:r>
              <w:rPr>
                <w:rFonts w:ascii="Arial" w:hAnsi="Arial" w:cs="Arial"/>
                <w:color w:val="1155CC"/>
                <w:sz w:val="20"/>
                <w:u w:val="single"/>
                <w:lang w:eastAsia="en-IN"/>
              </w:rPr>
              <w:t>Ozone</w:t>
            </w:r>
            <w:bookmarkStart w:id="0" w:name="_GoBack"/>
            <w:bookmarkEnd w:id="0"/>
          </w:p>
        </w:tc>
      </w:tr>
      <w:tr w:rsidR="00F82014" w:rsidRPr="00C617D1" w:rsidTr="006C68A9">
        <w:trPr>
          <w:trHeight w:val="224"/>
        </w:trPr>
        <w:tc>
          <w:tcPr>
            <w:tcW w:w="3274" w:type="dxa"/>
            <w:tcBorders>
              <w:top w:val="single" w:sz="1" w:space="0" w:color="000000"/>
              <w:left w:val="single" w:sz="1" w:space="0" w:color="000000"/>
              <w:bottom w:val="single" w:sz="1" w:space="0" w:color="000000"/>
            </w:tcBorders>
          </w:tcPr>
          <w:p w:rsidR="00F82014" w:rsidRDefault="00F82014" w:rsidP="00AD65BF">
            <w:pPr>
              <w:rPr>
                <w:rFonts w:ascii="Arial" w:hAnsi="Arial" w:cs="Arial"/>
                <w:b/>
                <w:bCs/>
                <w:color w:val="198A8A"/>
                <w:sz w:val="20"/>
                <w:szCs w:val="20"/>
              </w:rPr>
            </w:pPr>
            <w:r>
              <w:rPr>
                <w:rFonts w:ascii="Arial" w:hAnsi="Arial" w:cs="Arial"/>
                <w:b/>
                <w:bCs/>
                <w:color w:val="198A8A"/>
                <w:sz w:val="20"/>
                <w:szCs w:val="20"/>
              </w:rPr>
              <w:t xml:space="preserve">            Duration and Team Size</w:t>
            </w:r>
          </w:p>
        </w:tc>
        <w:tc>
          <w:tcPr>
            <w:tcW w:w="5576" w:type="dxa"/>
            <w:tcBorders>
              <w:top w:val="single" w:sz="1" w:space="0" w:color="000000"/>
              <w:left w:val="single" w:sz="1" w:space="0" w:color="000000"/>
              <w:bottom w:val="single" w:sz="1" w:space="0" w:color="000000"/>
              <w:right w:val="single" w:sz="1" w:space="0" w:color="000000"/>
            </w:tcBorders>
          </w:tcPr>
          <w:p w:rsidR="00F82014" w:rsidRPr="00F82014" w:rsidRDefault="001F58CE" w:rsidP="00F82014">
            <w:pPr>
              <w:rPr>
                <w:rFonts w:ascii="Arial" w:hAnsi="Arial" w:cs="Arial"/>
                <w:sz w:val="20"/>
              </w:rPr>
            </w:pPr>
            <w:r>
              <w:rPr>
                <w:rFonts w:ascii="Arial" w:hAnsi="Arial" w:cs="Arial"/>
                <w:b/>
                <w:bCs/>
                <w:color w:val="198A8A"/>
                <w:sz w:val="20"/>
                <w:szCs w:val="20"/>
              </w:rPr>
              <w:t>Nov 2012 to May 2014</w:t>
            </w:r>
          </w:p>
        </w:tc>
      </w:tr>
      <w:tr w:rsidR="004C4C77" w:rsidRPr="00C617D1" w:rsidTr="006C68A9">
        <w:trPr>
          <w:trHeight w:val="224"/>
        </w:trPr>
        <w:tc>
          <w:tcPr>
            <w:tcW w:w="3274" w:type="dxa"/>
            <w:tcBorders>
              <w:left w:val="single" w:sz="1" w:space="0" w:color="000000"/>
              <w:bottom w:val="single" w:sz="1" w:space="0" w:color="000000"/>
            </w:tcBorders>
          </w:tcPr>
          <w:p w:rsidR="004C4C77" w:rsidRPr="00C617D1" w:rsidRDefault="004C4C77" w:rsidP="00AD65BF">
            <w:pPr>
              <w:ind w:left="720"/>
              <w:rPr>
                <w:rFonts w:ascii="Arial" w:hAnsi="Arial" w:cs="Arial"/>
                <w:b/>
                <w:bCs/>
                <w:color w:val="198A8A"/>
                <w:sz w:val="20"/>
                <w:szCs w:val="20"/>
              </w:rPr>
            </w:pPr>
            <w:r w:rsidRPr="00C617D1">
              <w:rPr>
                <w:rFonts w:ascii="Arial" w:hAnsi="Arial" w:cs="Arial"/>
                <w:b/>
                <w:bCs/>
                <w:color w:val="198A8A"/>
                <w:sz w:val="20"/>
                <w:szCs w:val="20"/>
              </w:rPr>
              <w:t>Environment</w:t>
            </w:r>
            <w:r w:rsidRPr="00C617D1">
              <w:rPr>
                <w:rFonts w:ascii="Arial" w:hAnsi="Arial" w:cs="Arial"/>
                <w:b/>
                <w:bCs/>
                <w:color w:val="198A8A"/>
                <w:sz w:val="20"/>
                <w:szCs w:val="20"/>
              </w:rPr>
              <w:tab/>
            </w:r>
          </w:p>
        </w:tc>
        <w:tc>
          <w:tcPr>
            <w:tcW w:w="5576" w:type="dxa"/>
            <w:tcBorders>
              <w:left w:val="single" w:sz="1" w:space="0" w:color="000000"/>
              <w:bottom w:val="single" w:sz="1" w:space="0" w:color="000000"/>
              <w:right w:val="single" w:sz="1" w:space="0" w:color="000000"/>
            </w:tcBorders>
          </w:tcPr>
          <w:p w:rsidR="004C4C77" w:rsidRPr="00C617D1" w:rsidRDefault="00FD4327" w:rsidP="0084340F">
            <w:pPr>
              <w:rPr>
                <w:rFonts w:ascii="Arial" w:hAnsi="Arial" w:cs="Arial"/>
                <w:b/>
                <w:bCs/>
                <w:color w:val="198A8A"/>
                <w:sz w:val="20"/>
                <w:szCs w:val="20"/>
              </w:rPr>
            </w:pPr>
            <w:r>
              <w:rPr>
                <w:rFonts w:ascii="Arial" w:hAnsi="Arial" w:cs="Arial"/>
                <w:b/>
                <w:bCs/>
                <w:color w:val="198A8A"/>
                <w:sz w:val="20"/>
                <w:szCs w:val="20"/>
              </w:rPr>
              <w:t xml:space="preserve">Java,Servlets,Jsp,Struts </w:t>
            </w:r>
          </w:p>
        </w:tc>
      </w:tr>
      <w:tr w:rsidR="004C4C77" w:rsidRPr="00C617D1" w:rsidTr="006C68A9">
        <w:trPr>
          <w:trHeight w:val="239"/>
        </w:trPr>
        <w:tc>
          <w:tcPr>
            <w:tcW w:w="3274" w:type="dxa"/>
            <w:tcBorders>
              <w:left w:val="single" w:sz="1" w:space="0" w:color="000000"/>
              <w:bottom w:val="single" w:sz="4" w:space="0" w:color="auto"/>
            </w:tcBorders>
          </w:tcPr>
          <w:p w:rsidR="004C4C77" w:rsidRPr="00C617D1" w:rsidRDefault="004C4C77" w:rsidP="00AD65BF">
            <w:pPr>
              <w:ind w:left="720"/>
              <w:rPr>
                <w:rFonts w:ascii="Arial" w:hAnsi="Arial" w:cs="Arial"/>
                <w:b/>
                <w:bCs/>
                <w:color w:val="198A8A"/>
                <w:sz w:val="20"/>
                <w:szCs w:val="20"/>
              </w:rPr>
            </w:pPr>
            <w:r w:rsidRPr="00C617D1">
              <w:rPr>
                <w:rFonts w:ascii="Arial" w:hAnsi="Arial" w:cs="Arial"/>
                <w:b/>
                <w:bCs/>
                <w:color w:val="198A8A"/>
                <w:sz w:val="20"/>
                <w:szCs w:val="20"/>
              </w:rPr>
              <w:t>Database</w:t>
            </w:r>
          </w:p>
        </w:tc>
        <w:tc>
          <w:tcPr>
            <w:tcW w:w="5576" w:type="dxa"/>
            <w:tcBorders>
              <w:left w:val="single" w:sz="1" w:space="0" w:color="000000"/>
              <w:bottom w:val="single" w:sz="4" w:space="0" w:color="auto"/>
              <w:right w:val="single" w:sz="1" w:space="0" w:color="000000"/>
            </w:tcBorders>
          </w:tcPr>
          <w:p w:rsidR="004C4C77" w:rsidRPr="00C617D1" w:rsidRDefault="00FD4327" w:rsidP="00AD65BF">
            <w:pPr>
              <w:rPr>
                <w:rFonts w:ascii="Arial" w:hAnsi="Arial" w:cs="Arial"/>
                <w:b/>
                <w:bCs/>
                <w:color w:val="198A8A"/>
                <w:sz w:val="20"/>
                <w:szCs w:val="20"/>
              </w:rPr>
            </w:pPr>
            <w:r>
              <w:rPr>
                <w:rFonts w:ascii="Arial" w:hAnsi="Arial" w:cs="Arial"/>
                <w:b/>
                <w:bCs/>
                <w:color w:val="198A8A"/>
                <w:sz w:val="20"/>
                <w:szCs w:val="20"/>
              </w:rPr>
              <w:t>PostgresSql 8.1</w:t>
            </w:r>
          </w:p>
        </w:tc>
      </w:tr>
      <w:tr w:rsidR="004C4C77" w:rsidRPr="00C617D1" w:rsidTr="006C68A9">
        <w:trPr>
          <w:trHeight w:val="97"/>
        </w:trPr>
        <w:tc>
          <w:tcPr>
            <w:tcW w:w="3274" w:type="dxa"/>
            <w:tcBorders>
              <w:top w:val="single" w:sz="4" w:space="0" w:color="auto"/>
              <w:left w:val="single" w:sz="4" w:space="0" w:color="auto"/>
              <w:bottom w:val="single" w:sz="4" w:space="0" w:color="auto"/>
              <w:right w:val="single" w:sz="4" w:space="0" w:color="auto"/>
            </w:tcBorders>
            <w:shd w:val="clear" w:color="auto" w:fill="auto"/>
          </w:tcPr>
          <w:p w:rsidR="004C4C77" w:rsidRPr="00C617D1" w:rsidRDefault="004C4C77" w:rsidP="00AD65BF">
            <w:pPr>
              <w:ind w:left="720"/>
              <w:rPr>
                <w:rFonts w:ascii="Arial" w:hAnsi="Arial" w:cs="Arial"/>
                <w:b/>
                <w:bCs/>
                <w:color w:val="198A8A"/>
                <w:sz w:val="20"/>
                <w:szCs w:val="20"/>
              </w:rPr>
            </w:pPr>
            <w:r w:rsidRPr="00C617D1">
              <w:rPr>
                <w:rFonts w:ascii="Arial" w:hAnsi="Arial" w:cs="Arial"/>
                <w:b/>
                <w:bCs/>
                <w:color w:val="198A8A"/>
                <w:sz w:val="20"/>
                <w:szCs w:val="20"/>
              </w:rPr>
              <w:t>Client</w:t>
            </w:r>
          </w:p>
        </w:tc>
        <w:tc>
          <w:tcPr>
            <w:tcW w:w="5576" w:type="dxa"/>
            <w:tcBorders>
              <w:top w:val="single" w:sz="4" w:space="0" w:color="auto"/>
              <w:left w:val="single" w:sz="4" w:space="0" w:color="auto"/>
              <w:bottom w:val="single" w:sz="4" w:space="0" w:color="auto"/>
              <w:right w:val="single" w:sz="4" w:space="0" w:color="auto"/>
            </w:tcBorders>
            <w:shd w:val="clear" w:color="auto" w:fill="auto"/>
          </w:tcPr>
          <w:p w:rsidR="004C4C77" w:rsidRPr="00C617D1" w:rsidRDefault="00757D29" w:rsidP="00AD65BF">
            <w:pPr>
              <w:rPr>
                <w:rFonts w:ascii="Arial" w:hAnsi="Arial" w:cs="Arial"/>
                <w:b/>
                <w:bCs/>
                <w:color w:val="198A8A"/>
                <w:sz w:val="20"/>
                <w:szCs w:val="20"/>
              </w:rPr>
            </w:pPr>
            <w:r>
              <w:rPr>
                <w:rFonts w:ascii="Arial" w:hAnsi="Arial" w:cs="Arial"/>
                <w:b/>
                <w:bCs/>
                <w:color w:val="198A8A"/>
                <w:sz w:val="20"/>
                <w:szCs w:val="20"/>
              </w:rPr>
              <w:t>Blue Star</w:t>
            </w:r>
          </w:p>
        </w:tc>
      </w:tr>
      <w:tr w:rsidR="004C4C77" w:rsidRPr="00C617D1" w:rsidTr="006C68A9">
        <w:trPr>
          <w:trHeight w:val="96"/>
        </w:trPr>
        <w:tc>
          <w:tcPr>
            <w:tcW w:w="3274" w:type="dxa"/>
            <w:tcBorders>
              <w:top w:val="single" w:sz="4" w:space="0" w:color="auto"/>
              <w:left w:val="single" w:sz="1" w:space="0" w:color="000000"/>
              <w:bottom w:val="single" w:sz="1" w:space="0" w:color="000000"/>
            </w:tcBorders>
            <w:shd w:val="clear" w:color="auto" w:fill="auto"/>
          </w:tcPr>
          <w:p w:rsidR="004C4C77" w:rsidRPr="00C617D1" w:rsidRDefault="004C4C77" w:rsidP="00AD65BF">
            <w:pPr>
              <w:ind w:left="720"/>
              <w:rPr>
                <w:rFonts w:ascii="Arial" w:hAnsi="Arial" w:cs="Arial"/>
                <w:b/>
                <w:bCs/>
                <w:color w:val="198A8A"/>
                <w:sz w:val="20"/>
                <w:szCs w:val="20"/>
              </w:rPr>
            </w:pPr>
            <w:r w:rsidRPr="00C617D1">
              <w:rPr>
                <w:rFonts w:ascii="Arial" w:hAnsi="Arial" w:cs="Arial"/>
                <w:b/>
                <w:bCs/>
                <w:color w:val="198A8A"/>
                <w:sz w:val="20"/>
                <w:szCs w:val="20"/>
              </w:rPr>
              <w:t>Type</w:t>
            </w:r>
          </w:p>
        </w:tc>
        <w:tc>
          <w:tcPr>
            <w:tcW w:w="5576" w:type="dxa"/>
            <w:tcBorders>
              <w:top w:val="single" w:sz="4" w:space="0" w:color="auto"/>
              <w:left w:val="single" w:sz="1" w:space="0" w:color="000000"/>
              <w:bottom w:val="single" w:sz="1" w:space="0" w:color="000000"/>
              <w:right w:val="single" w:sz="1" w:space="0" w:color="000000"/>
            </w:tcBorders>
            <w:shd w:val="clear" w:color="auto" w:fill="auto"/>
          </w:tcPr>
          <w:p w:rsidR="004C4C77" w:rsidRPr="00C617D1" w:rsidRDefault="004C4C77" w:rsidP="0061190C">
            <w:pPr>
              <w:rPr>
                <w:rFonts w:ascii="Arial" w:hAnsi="Arial" w:cs="Arial"/>
                <w:b/>
                <w:bCs/>
                <w:color w:val="198A8A"/>
                <w:sz w:val="20"/>
                <w:szCs w:val="20"/>
              </w:rPr>
            </w:pPr>
            <w:r w:rsidRPr="00C617D1">
              <w:rPr>
                <w:rFonts w:ascii="Arial" w:hAnsi="Arial" w:cs="Arial"/>
                <w:b/>
                <w:bCs/>
                <w:color w:val="198A8A"/>
                <w:sz w:val="20"/>
                <w:szCs w:val="20"/>
              </w:rPr>
              <w:t xml:space="preserve">Product </w:t>
            </w:r>
            <w:r w:rsidR="0061190C">
              <w:rPr>
                <w:rFonts w:ascii="Arial" w:hAnsi="Arial" w:cs="Arial"/>
                <w:b/>
                <w:bCs/>
                <w:color w:val="198A8A"/>
                <w:sz w:val="20"/>
                <w:szCs w:val="20"/>
              </w:rPr>
              <w:t>Development</w:t>
            </w:r>
          </w:p>
        </w:tc>
      </w:tr>
      <w:tr w:rsidR="004C4C77" w:rsidRPr="00C617D1" w:rsidTr="006C68A9">
        <w:trPr>
          <w:trHeight w:val="1074"/>
        </w:trPr>
        <w:tc>
          <w:tcPr>
            <w:tcW w:w="8850" w:type="dxa"/>
            <w:gridSpan w:val="2"/>
            <w:tcBorders>
              <w:top w:val="single" w:sz="1" w:space="0" w:color="000000"/>
              <w:left w:val="single" w:sz="1" w:space="0" w:color="000000"/>
              <w:bottom w:val="single" w:sz="1" w:space="0" w:color="000000"/>
              <w:right w:val="single" w:sz="1" w:space="0" w:color="000000"/>
            </w:tcBorders>
          </w:tcPr>
          <w:p w:rsidR="004C4C77" w:rsidRPr="00C617D1" w:rsidRDefault="004C4C77" w:rsidP="00AD65BF">
            <w:pPr>
              <w:rPr>
                <w:rFonts w:ascii="Arial" w:hAnsi="Arial" w:cs="Arial"/>
                <w:b/>
                <w:bCs/>
                <w:color w:val="198A8A"/>
                <w:sz w:val="20"/>
                <w:szCs w:val="20"/>
              </w:rPr>
            </w:pPr>
            <w:r w:rsidRPr="00C617D1">
              <w:rPr>
                <w:rFonts w:ascii="Arial" w:hAnsi="Arial" w:cs="Arial"/>
                <w:b/>
                <w:bCs/>
                <w:color w:val="198A8A"/>
                <w:sz w:val="20"/>
                <w:szCs w:val="20"/>
              </w:rPr>
              <w:t>Description:</w:t>
            </w:r>
          </w:p>
          <w:p w:rsidR="004C4C77" w:rsidRDefault="00746FDE" w:rsidP="00AD65BF">
            <w:pPr>
              <w:rPr>
                <w:rFonts w:ascii="Arial" w:hAnsi="Arial" w:cs="Arial"/>
                <w:sz w:val="20"/>
                <w:szCs w:val="20"/>
              </w:rPr>
            </w:pPr>
            <w:r w:rsidRPr="009C177F">
              <w:rPr>
                <w:bCs/>
              </w:rPr>
              <w:t xml:space="preserve">LMS  portal is a online application used by </w:t>
            </w:r>
            <w:r w:rsidRPr="009C177F">
              <w:t>BlueStar employees to update their leave plans and to keep track of their attendance and also it will be used by HR's to maintain and track the leave and other records of all BlueStar employees easily</w:t>
            </w:r>
            <w:r>
              <w:rPr>
                <w:rFonts w:ascii="Arial" w:hAnsi="Arial" w:cs="Arial"/>
                <w:sz w:val="20"/>
                <w:szCs w:val="20"/>
              </w:rPr>
              <w:t>.</w:t>
            </w:r>
          </w:p>
          <w:p w:rsidR="00746FDE" w:rsidRPr="00C617D1" w:rsidRDefault="00746FDE" w:rsidP="00AD65BF">
            <w:pPr>
              <w:rPr>
                <w:rFonts w:ascii="Arial" w:hAnsi="Arial" w:cs="Arial"/>
                <w:sz w:val="20"/>
                <w:szCs w:val="20"/>
              </w:rPr>
            </w:pPr>
          </w:p>
        </w:tc>
      </w:tr>
      <w:tr w:rsidR="004C4C77" w:rsidRPr="00C617D1" w:rsidTr="006C68A9">
        <w:trPr>
          <w:trHeight w:val="1983"/>
        </w:trPr>
        <w:tc>
          <w:tcPr>
            <w:tcW w:w="8850" w:type="dxa"/>
            <w:gridSpan w:val="2"/>
            <w:tcBorders>
              <w:left w:val="single" w:sz="1" w:space="0" w:color="000000"/>
              <w:bottom w:val="single" w:sz="1" w:space="0" w:color="000000"/>
              <w:right w:val="single" w:sz="1" w:space="0" w:color="000000"/>
            </w:tcBorders>
          </w:tcPr>
          <w:p w:rsidR="004C4C77" w:rsidRPr="00C617D1" w:rsidRDefault="004C4C77" w:rsidP="00AD65BF">
            <w:pPr>
              <w:spacing w:after="60"/>
              <w:ind w:right="360"/>
              <w:rPr>
                <w:rFonts w:ascii="Arial" w:hAnsi="Arial" w:cs="Arial"/>
                <w:b/>
                <w:bCs/>
                <w:color w:val="198A8A"/>
                <w:sz w:val="20"/>
                <w:szCs w:val="20"/>
              </w:rPr>
            </w:pPr>
            <w:r w:rsidRPr="00C617D1">
              <w:rPr>
                <w:rFonts w:ascii="Arial" w:hAnsi="Arial" w:cs="Arial"/>
                <w:b/>
                <w:bCs/>
                <w:color w:val="198A8A"/>
                <w:sz w:val="20"/>
                <w:szCs w:val="20"/>
              </w:rPr>
              <w:t>Responsibilities:</w:t>
            </w:r>
          </w:p>
          <w:p w:rsidR="00EF6FBD" w:rsidRPr="00EF6FBD" w:rsidRDefault="00EF6FBD" w:rsidP="00EF6FBD">
            <w:pPr>
              <w:numPr>
                <w:ilvl w:val="0"/>
                <w:numId w:val="8"/>
              </w:numPr>
              <w:rPr>
                <w:rFonts w:ascii="Arial" w:hAnsi="Arial" w:cs="Arial"/>
                <w:sz w:val="20"/>
                <w:szCs w:val="20"/>
              </w:rPr>
            </w:pPr>
            <w:r w:rsidRPr="00C617D1">
              <w:rPr>
                <w:rFonts w:ascii="Arial" w:hAnsi="Arial" w:cs="Arial"/>
                <w:sz w:val="20"/>
                <w:szCs w:val="20"/>
              </w:rPr>
              <w:t xml:space="preserve">Analyzing the requirements </w:t>
            </w:r>
          </w:p>
          <w:p w:rsidR="00EF6FBD" w:rsidRPr="00EF6FBD" w:rsidRDefault="00EF6FBD" w:rsidP="00EF6FBD">
            <w:pPr>
              <w:numPr>
                <w:ilvl w:val="0"/>
                <w:numId w:val="8"/>
              </w:numPr>
              <w:rPr>
                <w:rFonts w:ascii="Arial" w:hAnsi="Arial" w:cs="Arial"/>
                <w:sz w:val="24"/>
                <w:szCs w:val="20"/>
              </w:rPr>
            </w:pPr>
            <w:r w:rsidRPr="00EF6FBD">
              <w:rPr>
                <w:rFonts w:ascii="Arial" w:hAnsi="Arial" w:cs="Arial"/>
                <w:color w:val="222222"/>
                <w:sz w:val="20"/>
                <w:lang w:eastAsia="en-IN"/>
              </w:rPr>
              <w:t>I was involved in Design and worked as an individual contributor in Development &amp; Enhancement of Business Process related to Ozone, HRMS and Infovine Modules</w:t>
            </w:r>
          </w:p>
          <w:p w:rsidR="00AA6173" w:rsidRDefault="00E128A8" w:rsidP="00E128A8">
            <w:pPr>
              <w:numPr>
                <w:ilvl w:val="0"/>
                <w:numId w:val="8"/>
              </w:numPr>
              <w:rPr>
                <w:rFonts w:ascii="Arial" w:hAnsi="Arial" w:cs="Arial"/>
                <w:sz w:val="20"/>
                <w:szCs w:val="20"/>
              </w:rPr>
            </w:pPr>
            <w:r w:rsidRPr="00AA6173">
              <w:rPr>
                <w:rFonts w:ascii="Arial" w:hAnsi="Arial" w:cs="Arial"/>
                <w:sz w:val="20"/>
                <w:szCs w:val="20"/>
              </w:rPr>
              <w:t xml:space="preserve">Involved in development of Servlets, Jsps, in the server side development and deployed into Tomcat. </w:t>
            </w:r>
          </w:p>
          <w:p w:rsidR="00E128A8" w:rsidRPr="00AA6173" w:rsidRDefault="00E128A8" w:rsidP="00E128A8">
            <w:pPr>
              <w:numPr>
                <w:ilvl w:val="0"/>
                <w:numId w:val="8"/>
              </w:numPr>
              <w:rPr>
                <w:rFonts w:ascii="Arial" w:hAnsi="Arial" w:cs="Arial"/>
                <w:sz w:val="20"/>
                <w:szCs w:val="20"/>
              </w:rPr>
            </w:pPr>
            <w:r w:rsidRPr="00AA6173">
              <w:rPr>
                <w:rFonts w:ascii="Arial" w:hAnsi="Arial" w:cs="Arial"/>
                <w:sz w:val="20"/>
                <w:szCs w:val="20"/>
              </w:rPr>
              <w:t xml:space="preserve">Involved </w:t>
            </w:r>
            <w:r w:rsidR="0061433E">
              <w:rPr>
                <w:rFonts w:ascii="Arial" w:hAnsi="Arial" w:cs="Arial"/>
                <w:sz w:val="20"/>
                <w:szCs w:val="20"/>
              </w:rPr>
              <w:t xml:space="preserve">in </w:t>
            </w:r>
            <w:r w:rsidRPr="00AA6173">
              <w:rPr>
                <w:rFonts w:ascii="Arial" w:hAnsi="Arial" w:cs="Arial"/>
                <w:sz w:val="20"/>
                <w:szCs w:val="20"/>
              </w:rPr>
              <w:t>preparing System Design Document</w:t>
            </w:r>
          </w:p>
          <w:p w:rsidR="004C4C77" w:rsidRPr="00C617D1" w:rsidRDefault="004C4C77" w:rsidP="00E128A8">
            <w:pPr>
              <w:ind w:left="720"/>
              <w:rPr>
                <w:rFonts w:ascii="Arial" w:hAnsi="Arial" w:cs="Arial"/>
                <w:sz w:val="20"/>
                <w:szCs w:val="20"/>
              </w:rPr>
            </w:pPr>
          </w:p>
        </w:tc>
      </w:tr>
    </w:tbl>
    <w:p w:rsidR="004C4C77" w:rsidRPr="00C617D1" w:rsidRDefault="004C4C77" w:rsidP="004C4C77">
      <w:pPr>
        <w:jc w:val="left"/>
        <w:rPr>
          <w:rFonts w:ascii="Arial" w:hAnsi="Arial" w:cs="Arial"/>
          <w:sz w:val="20"/>
          <w:szCs w:val="20"/>
        </w:rPr>
      </w:pPr>
    </w:p>
    <w:p w:rsidR="004C4C77" w:rsidRDefault="004C4C77" w:rsidP="004C4C77">
      <w:pPr>
        <w:jc w:val="left"/>
        <w:rPr>
          <w:rFonts w:ascii="Arial" w:hAnsi="Arial" w:cs="Arial"/>
          <w:sz w:val="20"/>
          <w:szCs w:val="20"/>
        </w:rPr>
      </w:pPr>
    </w:p>
    <w:p w:rsidR="004C4C77" w:rsidRPr="00C617D1" w:rsidRDefault="004C4C77" w:rsidP="004C4C77">
      <w:pPr>
        <w:jc w:val="left"/>
        <w:rPr>
          <w:rFonts w:ascii="Arial" w:hAnsi="Arial" w:cs="Arial"/>
          <w:sz w:val="20"/>
          <w:szCs w:val="20"/>
        </w:rPr>
      </w:pPr>
    </w:p>
    <w:sectPr w:rsidR="004C4C77" w:rsidRPr="00C617D1" w:rsidSect="00332F9B">
      <w:pgSz w:w="12240" w:h="15840"/>
      <w:pgMar w:top="1152" w:right="1152" w:bottom="1152" w:left="1152" w:header="720" w:footer="720" w:gutter="0"/>
      <w:cols w:space="720"/>
      <w:docGrid w:linePitch="360" w:charSpace="2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4EDC" w:rsidRDefault="00554EDC" w:rsidP="004C4C77">
      <w:r>
        <w:separator/>
      </w:r>
    </w:p>
  </w:endnote>
  <w:endnote w:type="continuationSeparator" w:id="1">
    <w:p w:rsidR="00554EDC" w:rsidRDefault="00554EDC" w:rsidP="004C4C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4EDC" w:rsidRDefault="00554EDC" w:rsidP="004C4C77">
      <w:r>
        <w:separator/>
      </w:r>
    </w:p>
  </w:footnote>
  <w:footnote w:type="continuationSeparator" w:id="1">
    <w:p w:rsidR="00554EDC" w:rsidRDefault="00554EDC" w:rsidP="004C4C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Heading1"/>
      <w:suff w:val="nothing"/>
      <w:lvlText w:val=""/>
      <w:lvlJc w:val="left"/>
      <w:pPr>
        <w:tabs>
          <w:tab w:val="num" w:pos="1224"/>
        </w:tabs>
        <w:ind w:left="122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singleLevel"/>
    <w:tmpl w:val="00000002"/>
    <w:lvl w:ilvl="0">
      <w:start w:val="1"/>
      <w:numFmt w:val="bullet"/>
      <w:lvlText w:val=""/>
      <w:lvlJc w:val="left"/>
      <w:pPr>
        <w:tabs>
          <w:tab w:val="num" w:pos="504"/>
        </w:tabs>
        <w:ind w:left="504" w:hanging="360"/>
      </w:pPr>
      <w:rPr>
        <w:rFonts w:ascii="Symbol" w:hAnsi="Symbol"/>
      </w:rPr>
    </w:lvl>
  </w:abstractNum>
  <w:abstractNum w:abstractNumId="2">
    <w:nsid w:val="00000003"/>
    <w:multiLevelType w:val="singleLevel"/>
    <w:tmpl w:val="00000003"/>
    <w:lvl w:ilvl="0">
      <w:start w:val="1"/>
      <w:numFmt w:val="bullet"/>
      <w:lvlText w:val=""/>
      <w:lvlJc w:val="left"/>
      <w:pPr>
        <w:tabs>
          <w:tab w:val="num" w:pos="720"/>
        </w:tabs>
        <w:ind w:left="720" w:hanging="360"/>
      </w:pPr>
      <w:rPr>
        <w:rFonts w:ascii="Symbol" w:hAnsi="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7">
    <w:nsid w:val="0D1B7489"/>
    <w:multiLevelType w:val="multilevel"/>
    <w:tmpl w:val="00000001"/>
    <w:lvl w:ilvl="0">
      <w:start w:val="1"/>
      <w:numFmt w:val="decimal"/>
      <w:suff w:val="nothing"/>
      <w:lvlText w:val=""/>
      <w:lvlJc w:val="left"/>
      <w:pPr>
        <w:tabs>
          <w:tab w:val="num" w:pos="1224"/>
        </w:tabs>
        <w:ind w:left="122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2364DB6"/>
    <w:multiLevelType w:val="hybridMultilevel"/>
    <w:tmpl w:val="188AE6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7A23066"/>
    <w:multiLevelType w:val="hybridMultilevel"/>
    <w:tmpl w:val="52863662"/>
    <w:lvl w:ilvl="0" w:tplc="04090003">
      <w:start w:val="1"/>
      <w:numFmt w:val="bullet"/>
      <w:lvlText w:val="o"/>
      <w:lvlJc w:val="left"/>
      <w:pPr>
        <w:tabs>
          <w:tab w:val="num" w:pos="720"/>
        </w:tabs>
        <w:ind w:left="720" w:hanging="360"/>
      </w:pPr>
      <w:rPr>
        <w:rFonts w:ascii="Courier New" w:hAnsi="Courier New" w:cs="Courier New" w:hint="default"/>
      </w:rPr>
    </w:lvl>
    <w:lvl w:ilvl="1" w:tplc="78EA2008">
      <w:start w:val="1"/>
      <w:numFmt w:val="bullet"/>
      <w:lvlText w:val="o"/>
      <w:lvlJc w:val="left"/>
      <w:pPr>
        <w:tabs>
          <w:tab w:val="num" w:pos="1440"/>
        </w:tabs>
        <w:ind w:left="1440" w:hanging="108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9D06C59"/>
    <w:multiLevelType w:val="multilevel"/>
    <w:tmpl w:val="CCE0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0D6816"/>
    <w:multiLevelType w:val="multilevel"/>
    <w:tmpl w:val="D050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B5E20F6"/>
    <w:multiLevelType w:val="hybridMultilevel"/>
    <w:tmpl w:val="73727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F302801"/>
    <w:multiLevelType w:val="hybridMultilevel"/>
    <w:tmpl w:val="E5A80EF6"/>
    <w:lvl w:ilvl="0" w:tplc="04090001">
      <w:start w:val="1"/>
      <w:numFmt w:val="bullet"/>
      <w:lvlText w:val=""/>
      <w:lvlJc w:val="left"/>
      <w:pPr>
        <w:tabs>
          <w:tab w:val="num" w:pos="720"/>
        </w:tabs>
        <w:ind w:left="720" w:hanging="360"/>
      </w:pPr>
      <w:rPr>
        <w:rFonts w:ascii="Symbol" w:hAnsi="Symbol"/>
      </w:rPr>
    </w:lvl>
    <w:lvl w:ilvl="1" w:tplc="04090003">
      <w:start w:val="1"/>
      <w:numFmt w:val="bullet"/>
      <w:lvlText w:val="o"/>
      <w:lvlJc w:val="left"/>
      <w:pPr>
        <w:tabs>
          <w:tab w:val="num" w:pos="1440"/>
        </w:tabs>
        <w:ind w:left="1440" w:hanging="360"/>
      </w:pPr>
      <w:rPr>
        <w:rFonts w:ascii="Courier New" w:hAnsi="Courier New" w:cs="Courier New"/>
      </w:rPr>
    </w:lvl>
    <w:lvl w:ilvl="2" w:tplc="04090005">
      <w:start w:val="1"/>
      <w:numFmt w:val="bullet"/>
      <w:lvlText w:val=""/>
      <w:lvlJc w:val="left"/>
      <w:pPr>
        <w:tabs>
          <w:tab w:val="num" w:pos="2160"/>
        </w:tabs>
        <w:ind w:left="2160" w:hanging="360"/>
      </w:pPr>
      <w:rPr>
        <w:rFonts w:ascii="Wingdings" w:hAnsi="Wingdings"/>
      </w:rPr>
    </w:lvl>
    <w:lvl w:ilvl="3" w:tplc="04090001">
      <w:start w:val="1"/>
      <w:numFmt w:val="bullet"/>
      <w:lvlText w:val=""/>
      <w:lvlJc w:val="left"/>
      <w:pPr>
        <w:tabs>
          <w:tab w:val="num" w:pos="2880"/>
        </w:tabs>
        <w:ind w:left="2880" w:hanging="360"/>
      </w:pPr>
      <w:rPr>
        <w:rFonts w:ascii="Symbol" w:hAnsi="Symbol"/>
      </w:rPr>
    </w:lvl>
    <w:lvl w:ilvl="4" w:tplc="04090003">
      <w:start w:val="1"/>
      <w:numFmt w:val="bullet"/>
      <w:lvlText w:val="o"/>
      <w:lvlJc w:val="left"/>
      <w:pPr>
        <w:tabs>
          <w:tab w:val="num" w:pos="3600"/>
        </w:tabs>
        <w:ind w:left="3600" w:hanging="360"/>
      </w:pPr>
      <w:rPr>
        <w:rFonts w:ascii="Courier New" w:hAnsi="Courier New" w:cs="Courier New"/>
      </w:rPr>
    </w:lvl>
    <w:lvl w:ilvl="5" w:tplc="04090005">
      <w:start w:val="1"/>
      <w:numFmt w:val="bullet"/>
      <w:lvlText w:val=""/>
      <w:lvlJc w:val="left"/>
      <w:pPr>
        <w:tabs>
          <w:tab w:val="num" w:pos="4320"/>
        </w:tabs>
        <w:ind w:left="4320" w:hanging="360"/>
      </w:pPr>
      <w:rPr>
        <w:rFonts w:ascii="Wingdings" w:hAnsi="Wingdings"/>
      </w:rPr>
    </w:lvl>
    <w:lvl w:ilvl="6" w:tplc="04090001">
      <w:start w:val="1"/>
      <w:numFmt w:val="bullet"/>
      <w:lvlText w:val=""/>
      <w:lvlJc w:val="left"/>
      <w:pPr>
        <w:tabs>
          <w:tab w:val="num" w:pos="5040"/>
        </w:tabs>
        <w:ind w:left="5040" w:hanging="360"/>
      </w:pPr>
      <w:rPr>
        <w:rFonts w:ascii="Symbol" w:hAnsi="Symbol"/>
      </w:rPr>
    </w:lvl>
    <w:lvl w:ilvl="7" w:tplc="04090003">
      <w:start w:val="1"/>
      <w:numFmt w:val="bullet"/>
      <w:lvlText w:val="o"/>
      <w:lvlJc w:val="left"/>
      <w:pPr>
        <w:tabs>
          <w:tab w:val="num" w:pos="5760"/>
        </w:tabs>
        <w:ind w:left="5760" w:hanging="360"/>
      </w:pPr>
      <w:rPr>
        <w:rFonts w:ascii="Courier New" w:hAnsi="Courier New" w:cs="Courier New"/>
      </w:rPr>
    </w:lvl>
    <w:lvl w:ilvl="8" w:tplc="04090005">
      <w:start w:val="1"/>
      <w:numFmt w:val="bullet"/>
      <w:lvlText w:val=""/>
      <w:lvlJc w:val="left"/>
      <w:pPr>
        <w:tabs>
          <w:tab w:val="num" w:pos="6480"/>
        </w:tabs>
        <w:ind w:left="6480" w:hanging="360"/>
      </w:pPr>
      <w:rPr>
        <w:rFonts w:ascii="Wingdings" w:hAnsi="Wingdings"/>
      </w:rPr>
    </w:lvl>
  </w:abstractNum>
  <w:abstractNum w:abstractNumId="14">
    <w:nsid w:val="50616B4A"/>
    <w:multiLevelType w:val="hybridMultilevel"/>
    <w:tmpl w:val="95AA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FD4068"/>
    <w:multiLevelType w:val="hybridMultilevel"/>
    <w:tmpl w:val="3F2002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6EBC0007"/>
    <w:multiLevelType w:val="hybridMultilevel"/>
    <w:tmpl w:val="5D2A9B92"/>
    <w:lvl w:ilvl="0" w:tplc="506EF0A0">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F236FBE"/>
    <w:multiLevelType w:val="hybridMultilevel"/>
    <w:tmpl w:val="2634DF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4193658"/>
    <w:multiLevelType w:val="hybridMultilevel"/>
    <w:tmpl w:val="20C813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3"/>
  </w:num>
  <w:num w:numId="9">
    <w:abstractNumId w:val="7"/>
  </w:num>
  <w:num w:numId="10">
    <w:abstractNumId w:val="14"/>
  </w:num>
  <w:num w:numId="11">
    <w:abstractNumId w:val="0"/>
  </w:num>
  <w:num w:numId="12">
    <w:abstractNumId w:val="0"/>
  </w:num>
  <w:num w:numId="13">
    <w:abstractNumId w:val="12"/>
  </w:num>
  <w:num w:numId="14">
    <w:abstractNumId w:val="9"/>
  </w:num>
  <w:num w:numId="15">
    <w:abstractNumId w:val="16"/>
  </w:num>
  <w:num w:numId="16">
    <w:abstractNumId w:val="18"/>
  </w:num>
  <w:num w:numId="17">
    <w:abstractNumId w:val="10"/>
  </w:num>
  <w:num w:numId="18">
    <w:abstractNumId w:val="11"/>
  </w:num>
  <w:num w:numId="19">
    <w:abstractNumId w:val="17"/>
  </w:num>
  <w:num w:numId="20">
    <w:abstractNumId w:val="15"/>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defaultTabStop w:val="720"/>
  <w:drawingGridHorizontalSpacing w:val="0"/>
  <w:drawingGridVerticalSpacing w:val="0"/>
  <w:displayHorizontalDrawingGridEvery w:val="0"/>
  <w:displayVerticalDrawingGridEvery w:val="0"/>
  <w:doNotUseMarginsForDrawingGridOrigin/>
  <w:noPunctuationKerning/>
  <w:characterSpacingControl w:val="doNotCompress"/>
  <w:savePreviewPicture/>
  <w:doNotDemarcateInvalidXml/>
  <w:footnotePr>
    <w:footnote w:id="0"/>
    <w:footnote w:id="1"/>
  </w:footnotePr>
  <w:endnotePr>
    <w:endnote w:id="0"/>
    <w:endnote w:id="1"/>
  </w:endnotePr>
  <w:compat>
    <w:spaceForUL/>
    <w:doNotLeaveBackslashAlone/>
    <w:ulTrailSpace/>
    <w:doNotExpandShiftReturn/>
    <w:adjustLineHeightInTable/>
  </w:compat>
  <w:rsids>
    <w:rsidRoot w:val="00C63DCB"/>
    <w:rsid w:val="00007C03"/>
    <w:rsid w:val="000124FF"/>
    <w:rsid w:val="00013DF5"/>
    <w:rsid w:val="000164C8"/>
    <w:rsid w:val="0002496C"/>
    <w:rsid w:val="00031BBA"/>
    <w:rsid w:val="0003501E"/>
    <w:rsid w:val="0004035C"/>
    <w:rsid w:val="00042F10"/>
    <w:rsid w:val="0005193B"/>
    <w:rsid w:val="000614EC"/>
    <w:rsid w:val="00065318"/>
    <w:rsid w:val="000711EE"/>
    <w:rsid w:val="00080BF2"/>
    <w:rsid w:val="0008727F"/>
    <w:rsid w:val="00090C78"/>
    <w:rsid w:val="000A04EF"/>
    <w:rsid w:val="000A23D6"/>
    <w:rsid w:val="000C302E"/>
    <w:rsid w:val="000C3E1E"/>
    <w:rsid w:val="000D5B78"/>
    <w:rsid w:val="000E63B0"/>
    <w:rsid w:val="000E7E99"/>
    <w:rsid w:val="000F7267"/>
    <w:rsid w:val="00113739"/>
    <w:rsid w:val="0011694A"/>
    <w:rsid w:val="0011774F"/>
    <w:rsid w:val="00121DB4"/>
    <w:rsid w:val="00124631"/>
    <w:rsid w:val="00133215"/>
    <w:rsid w:val="0015735F"/>
    <w:rsid w:val="00162916"/>
    <w:rsid w:val="00162E97"/>
    <w:rsid w:val="00165AE2"/>
    <w:rsid w:val="00183645"/>
    <w:rsid w:val="0019098F"/>
    <w:rsid w:val="00197107"/>
    <w:rsid w:val="001A5D33"/>
    <w:rsid w:val="001A6B36"/>
    <w:rsid w:val="001B2C11"/>
    <w:rsid w:val="001B4BE1"/>
    <w:rsid w:val="001B544C"/>
    <w:rsid w:val="001D4973"/>
    <w:rsid w:val="001D4EA7"/>
    <w:rsid w:val="001F2BAD"/>
    <w:rsid w:val="001F58CE"/>
    <w:rsid w:val="00200136"/>
    <w:rsid w:val="002029CC"/>
    <w:rsid w:val="00204014"/>
    <w:rsid w:val="00211F69"/>
    <w:rsid w:val="0021228D"/>
    <w:rsid w:val="00221D3D"/>
    <w:rsid w:val="00224568"/>
    <w:rsid w:val="0023188B"/>
    <w:rsid w:val="0024245A"/>
    <w:rsid w:val="00242763"/>
    <w:rsid w:val="002702CC"/>
    <w:rsid w:val="0027049A"/>
    <w:rsid w:val="00272CF8"/>
    <w:rsid w:val="002736D3"/>
    <w:rsid w:val="002813C2"/>
    <w:rsid w:val="00282D68"/>
    <w:rsid w:val="002A1B31"/>
    <w:rsid w:val="002A7B6A"/>
    <w:rsid w:val="002B1720"/>
    <w:rsid w:val="002B2335"/>
    <w:rsid w:val="002B771F"/>
    <w:rsid w:val="002D257C"/>
    <w:rsid w:val="002D3920"/>
    <w:rsid w:val="002E0E47"/>
    <w:rsid w:val="002E4983"/>
    <w:rsid w:val="002F1959"/>
    <w:rsid w:val="002F3DF5"/>
    <w:rsid w:val="002F5433"/>
    <w:rsid w:val="0030339D"/>
    <w:rsid w:val="00317A1D"/>
    <w:rsid w:val="003205EB"/>
    <w:rsid w:val="00330AFB"/>
    <w:rsid w:val="00331812"/>
    <w:rsid w:val="00332F9B"/>
    <w:rsid w:val="00334ACC"/>
    <w:rsid w:val="00337FCD"/>
    <w:rsid w:val="00346BEF"/>
    <w:rsid w:val="003506F2"/>
    <w:rsid w:val="003563A2"/>
    <w:rsid w:val="00364947"/>
    <w:rsid w:val="00367E16"/>
    <w:rsid w:val="003721D3"/>
    <w:rsid w:val="00375028"/>
    <w:rsid w:val="00375894"/>
    <w:rsid w:val="00375CAC"/>
    <w:rsid w:val="00385B00"/>
    <w:rsid w:val="00392ABC"/>
    <w:rsid w:val="00395EFE"/>
    <w:rsid w:val="003A1364"/>
    <w:rsid w:val="003B12C6"/>
    <w:rsid w:val="003B43E1"/>
    <w:rsid w:val="003C2E2E"/>
    <w:rsid w:val="003D1758"/>
    <w:rsid w:val="003E2ACE"/>
    <w:rsid w:val="003E7D7D"/>
    <w:rsid w:val="003F23F4"/>
    <w:rsid w:val="003F3D85"/>
    <w:rsid w:val="003F4281"/>
    <w:rsid w:val="003F53DA"/>
    <w:rsid w:val="003F627F"/>
    <w:rsid w:val="00400C3B"/>
    <w:rsid w:val="00401A43"/>
    <w:rsid w:val="00412426"/>
    <w:rsid w:val="0041557E"/>
    <w:rsid w:val="00420AC8"/>
    <w:rsid w:val="00420BB0"/>
    <w:rsid w:val="0042164E"/>
    <w:rsid w:val="0042497A"/>
    <w:rsid w:val="004415B9"/>
    <w:rsid w:val="004436EB"/>
    <w:rsid w:val="00447C30"/>
    <w:rsid w:val="00451F59"/>
    <w:rsid w:val="004524DE"/>
    <w:rsid w:val="00454284"/>
    <w:rsid w:val="0045456F"/>
    <w:rsid w:val="00457775"/>
    <w:rsid w:val="00490222"/>
    <w:rsid w:val="00490B6C"/>
    <w:rsid w:val="00494CCC"/>
    <w:rsid w:val="004A0246"/>
    <w:rsid w:val="004A3EA2"/>
    <w:rsid w:val="004A507E"/>
    <w:rsid w:val="004A5E5A"/>
    <w:rsid w:val="004B27BF"/>
    <w:rsid w:val="004B6B69"/>
    <w:rsid w:val="004C0663"/>
    <w:rsid w:val="004C4C77"/>
    <w:rsid w:val="004C6610"/>
    <w:rsid w:val="004D022B"/>
    <w:rsid w:val="004D231C"/>
    <w:rsid w:val="004E1C43"/>
    <w:rsid w:val="004E2208"/>
    <w:rsid w:val="004F1B1D"/>
    <w:rsid w:val="00513E5D"/>
    <w:rsid w:val="0053029E"/>
    <w:rsid w:val="005413E7"/>
    <w:rsid w:val="00543922"/>
    <w:rsid w:val="0055445D"/>
    <w:rsid w:val="00554EDC"/>
    <w:rsid w:val="005603EA"/>
    <w:rsid w:val="00564CCD"/>
    <w:rsid w:val="00572015"/>
    <w:rsid w:val="00575102"/>
    <w:rsid w:val="00596D54"/>
    <w:rsid w:val="005A054B"/>
    <w:rsid w:val="005A40D8"/>
    <w:rsid w:val="005A488A"/>
    <w:rsid w:val="005B01EB"/>
    <w:rsid w:val="005C6658"/>
    <w:rsid w:val="005C6AE5"/>
    <w:rsid w:val="005C6C2D"/>
    <w:rsid w:val="005D6C5B"/>
    <w:rsid w:val="005E583D"/>
    <w:rsid w:val="00605BDC"/>
    <w:rsid w:val="00606EE9"/>
    <w:rsid w:val="0061190C"/>
    <w:rsid w:val="0061433E"/>
    <w:rsid w:val="006147C3"/>
    <w:rsid w:val="0062271C"/>
    <w:rsid w:val="006263D0"/>
    <w:rsid w:val="00626E7D"/>
    <w:rsid w:val="00630042"/>
    <w:rsid w:val="006318EE"/>
    <w:rsid w:val="00632161"/>
    <w:rsid w:val="00632F62"/>
    <w:rsid w:val="006331DF"/>
    <w:rsid w:val="00635E7A"/>
    <w:rsid w:val="00640F60"/>
    <w:rsid w:val="00641515"/>
    <w:rsid w:val="00641AE4"/>
    <w:rsid w:val="006561FC"/>
    <w:rsid w:val="006577C1"/>
    <w:rsid w:val="006617C2"/>
    <w:rsid w:val="00662D95"/>
    <w:rsid w:val="00674B39"/>
    <w:rsid w:val="00683348"/>
    <w:rsid w:val="00697533"/>
    <w:rsid w:val="006A063A"/>
    <w:rsid w:val="006B2F25"/>
    <w:rsid w:val="006B4B35"/>
    <w:rsid w:val="006B5C78"/>
    <w:rsid w:val="006C1625"/>
    <w:rsid w:val="006C4BD9"/>
    <w:rsid w:val="006C68A9"/>
    <w:rsid w:val="006C751B"/>
    <w:rsid w:val="006D074E"/>
    <w:rsid w:val="006D19AC"/>
    <w:rsid w:val="006D2E37"/>
    <w:rsid w:val="006E20CC"/>
    <w:rsid w:val="006E464A"/>
    <w:rsid w:val="006E7AA6"/>
    <w:rsid w:val="0070464E"/>
    <w:rsid w:val="00705406"/>
    <w:rsid w:val="0072682A"/>
    <w:rsid w:val="007421A5"/>
    <w:rsid w:val="00746FDE"/>
    <w:rsid w:val="00750017"/>
    <w:rsid w:val="007531FB"/>
    <w:rsid w:val="00755B0C"/>
    <w:rsid w:val="00756BDA"/>
    <w:rsid w:val="00757D29"/>
    <w:rsid w:val="00762C29"/>
    <w:rsid w:val="00765B0A"/>
    <w:rsid w:val="00777893"/>
    <w:rsid w:val="007848A5"/>
    <w:rsid w:val="00790842"/>
    <w:rsid w:val="00793914"/>
    <w:rsid w:val="00795444"/>
    <w:rsid w:val="00795F5D"/>
    <w:rsid w:val="007A3185"/>
    <w:rsid w:val="007A5DBB"/>
    <w:rsid w:val="007A6D0F"/>
    <w:rsid w:val="007A7BA9"/>
    <w:rsid w:val="007B1977"/>
    <w:rsid w:val="007B45C2"/>
    <w:rsid w:val="007B5791"/>
    <w:rsid w:val="007B6B53"/>
    <w:rsid w:val="007C318E"/>
    <w:rsid w:val="007D0D50"/>
    <w:rsid w:val="007D22F9"/>
    <w:rsid w:val="007D45DA"/>
    <w:rsid w:val="007F4937"/>
    <w:rsid w:val="00806441"/>
    <w:rsid w:val="00812E37"/>
    <w:rsid w:val="00815B85"/>
    <w:rsid w:val="00817575"/>
    <w:rsid w:val="00817DF0"/>
    <w:rsid w:val="00822BDE"/>
    <w:rsid w:val="0082456B"/>
    <w:rsid w:val="00825560"/>
    <w:rsid w:val="008257D9"/>
    <w:rsid w:val="00827789"/>
    <w:rsid w:val="00830F16"/>
    <w:rsid w:val="008421E8"/>
    <w:rsid w:val="0084340F"/>
    <w:rsid w:val="00861043"/>
    <w:rsid w:val="00861C84"/>
    <w:rsid w:val="00867DAB"/>
    <w:rsid w:val="008734DB"/>
    <w:rsid w:val="00874BE6"/>
    <w:rsid w:val="00875D8A"/>
    <w:rsid w:val="00876128"/>
    <w:rsid w:val="00886B91"/>
    <w:rsid w:val="008968F5"/>
    <w:rsid w:val="008A3138"/>
    <w:rsid w:val="008A74B2"/>
    <w:rsid w:val="008B4C12"/>
    <w:rsid w:val="008B7780"/>
    <w:rsid w:val="008C01AF"/>
    <w:rsid w:val="008C2099"/>
    <w:rsid w:val="008C5DE6"/>
    <w:rsid w:val="008C70DB"/>
    <w:rsid w:val="008D015E"/>
    <w:rsid w:val="008E3490"/>
    <w:rsid w:val="008E5EC9"/>
    <w:rsid w:val="008E64D4"/>
    <w:rsid w:val="008F4151"/>
    <w:rsid w:val="00900A70"/>
    <w:rsid w:val="00912162"/>
    <w:rsid w:val="00912EA2"/>
    <w:rsid w:val="0091773B"/>
    <w:rsid w:val="00934745"/>
    <w:rsid w:val="0095312B"/>
    <w:rsid w:val="00954EDC"/>
    <w:rsid w:val="0095772D"/>
    <w:rsid w:val="009628EB"/>
    <w:rsid w:val="009654F9"/>
    <w:rsid w:val="0097252F"/>
    <w:rsid w:val="0097471F"/>
    <w:rsid w:val="009862D7"/>
    <w:rsid w:val="00991EEF"/>
    <w:rsid w:val="00992029"/>
    <w:rsid w:val="009A0E0A"/>
    <w:rsid w:val="009A2BB3"/>
    <w:rsid w:val="009A6796"/>
    <w:rsid w:val="009A76BB"/>
    <w:rsid w:val="009B330B"/>
    <w:rsid w:val="009B366D"/>
    <w:rsid w:val="009C0A62"/>
    <w:rsid w:val="009D3AA5"/>
    <w:rsid w:val="009E2EEF"/>
    <w:rsid w:val="009E723B"/>
    <w:rsid w:val="009F13ED"/>
    <w:rsid w:val="009F4B50"/>
    <w:rsid w:val="009F69A7"/>
    <w:rsid w:val="009F7B42"/>
    <w:rsid w:val="00A17075"/>
    <w:rsid w:val="00A17B82"/>
    <w:rsid w:val="00A23AD2"/>
    <w:rsid w:val="00A24DD2"/>
    <w:rsid w:val="00A42E12"/>
    <w:rsid w:val="00A47250"/>
    <w:rsid w:val="00A502DA"/>
    <w:rsid w:val="00A50AB1"/>
    <w:rsid w:val="00A61F1B"/>
    <w:rsid w:val="00A7074F"/>
    <w:rsid w:val="00A72DD0"/>
    <w:rsid w:val="00A86058"/>
    <w:rsid w:val="00A879BC"/>
    <w:rsid w:val="00A90C03"/>
    <w:rsid w:val="00AA138A"/>
    <w:rsid w:val="00AA3C24"/>
    <w:rsid w:val="00AA3DED"/>
    <w:rsid w:val="00AA6173"/>
    <w:rsid w:val="00AA732D"/>
    <w:rsid w:val="00AB01FB"/>
    <w:rsid w:val="00AB4BA7"/>
    <w:rsid w:val="00AC5BBB"/>
    <w:rsid w:val="00AD17C1"/>
    <w:rsid w:val="00AD2E62"/>
    <w:rsid w:val="00AD597B"/>
    <w:rsid w:val="00AD7C56"/>
    <w:rsid w:val="00AE34DC"/>
    <w:rsid w:val="00AE485F"/>
    <w:rsid w:val="00AE4F84"/>
    <w:rsid w:val="00B114B8"/>
    <w:rsid w:val="00B14E79"/>
    <w:rsid w:val="00B252EF"/>
    <w:rsid w:val="00B26931"/>
    <w:rsid w:val="00B31C75"/>
    <w:rsid w:val="00B41BB0"/>
    <w:rsid w:val="00B62694"/>
    <w:rsid w:val="00B73D26"/>
    <w:rsid w:val="00B87AFD"/>
    <w:rsid w:val="00B921FD"/>
    <w:rsid w:val="00BA4111"/>
    <w:rsid w:val="00BB042B"/>
    <w:rsid w:val="00BB61CD"/>
    <w:rsid w:val="00BC0F7B"/>
    <w:rsid w:val="00BC5EBC"/>
    <w:rsid w:val="00BD5893"/>
    <w:rsid w:val="00BE036F"/>
    <w:rsid w:val="00BE3578"/>
    <w:rsid w:val="00BE3CCB"/>
    <w:rsid w:val="00BE51CE"/>
    <w:rsid w:val="00BE6C28"/>
    <w:rsid w:val="00BE6E5B"/>
    <w:rsid w:val="00BF385E"/>
    <w:rsid w:val="00BF517A"/>
    <w:rsid w:val="00C11DAD"/>
    <w:rsid w:val="00C155C7"/>
    <w:rsid w:val="00C15A21"/>
    <w:rsid w:val="00C20F37"/>
    <w:rsid w:val="00C274B2"/>
    <w:rsid w:val="00C52AA3"/>
    <w:rsid w:val="00C617D1"/>
    <w:rsid w:val="00C63DCB"/>
    <w:rsid w:val="00C6506C"/>
    <w:rsid w:val="00C66229"/>
    <w:rsid w:val="00C828C5"/>
    <w:rsid w:val="00C845EE"/>
    <w:rsid w:val="00C85109"/>
    <w:rsid w:val="00C8783D"/>
    <w:rsid w:val="00C9091D"/>
    <w:rsid w:val="00C9377A"/>
    <w:rsid w:val="00C93BC1"/>
    <w:rsid w:val="00C94421"/>
    <w:rsid w:val="00CA0C9D"/>
    <w:rsid w:val="00CA2D3A"/>
    <w:rsid w:val="00CC1BF4"/>
    <w:rsid w:val="00CC5466"/>
    <w:rsid w:val="00CD477B"/>
    <w:rsid w:val="00CE40F1"/>
    <w:rsid w:val="00CE603B"/>
    <w:rsid w:val="00CE624E"/>
    <w:rsid w:val="00CF339D"/>
    <w:rsid w:val="00CF5E6D"/>
    <w:rsid w:val="00D10B84"/>
    <w:rsid w:val="00D12F3A"/>
    <w:rsid w:val="00D20D10"/>
    <w:rsid w:val="00D331A3"/>
    <w:rsid w:val="00D420A6"/>
    <w:rsid w:val="00D43B0C"/>
    <w:rsid w:val="00D46DB3"/>
    <w:rsid w:val="00D531A5"/>
    <w:rsid w:val="00D56722"/>
    <w:rsid w:val="00D57916"/>
    <w:rsid w:val="00D61A30"/>
    <w:rsid w:val="00D63705"/>
    <w:rsid w:val="00D64D0A"/>
    <w:rsid w:val="00D67659"/>
    <w:rsid w:val="00D74625"/>
    <w:rsid w:val="00D754DA"/>
    <w:rsid w:val="00D76384"/>
    <w:rsid w:val="00D769B5"/>
    <w:rsid w:val="00D80EDC"/>
    <w:rsid w:val="00D85401"/>
    <w:rsid w:val="00D91E65"/>
    <w:rsid w:val="00D92978"/>
    <w:rsid w:val="00D936AD"/>
    <w:rsid w:val="00DA69A6"/>
    <w:rsid w:val="00DB4812"/>
    <w:rsid w:val="00DB57E7"/>
    <w:rsid w:val="00DB5A2C"/>
    <w:rsid w:val="00DB7882"/>
    <w:rsid w:val="00DE0486"/>
    <w:rsid w:val="00DE220D"/>
    <w:rsid w:val="00DE63D5"/>
    <w:rsid w:val="00DF2BEF"/>
    <w:rsid w:val="00DF6BCE"/>
    <w:rsid w:val="00E0016F"/>
    <w:rsid w:val="00E101F7"/>
    <w:rsid w:val="00E128A8"/>
    <w:rsid w:val="00E1338D"/>
    <w:rsid w:val="00E13C76"/>
    <w:rsid w:val="00E14421"/>
    <w:rsid w:val="00E250D8"/>
    <w:rsid w:val="00E5145D"/>
    <w:rsid w:val="00E53695"/>
    <w:rsid w:val="00E6311A"/>
    <w:rsid w:val="00E77A41"/>
    <w:rsid w:val="00E86342"/>
    <w:rsid w:val="00EA07D2"/>
    <w:rsid w:val="00EA3EAC"/>
    <w:rsid w:val="00EA62F8"/>
    <w:rsid w:val="00EB0DFA"/>
    <w:rsid w:val="00EC4DF2"/>
    <w:rsid w:val="00EC53CF"/>
    <w:rsid w:val="00EE19CF"/>
    <w:rsid w:val="00EE69D8"/>
    <w:rsid w:val="00EF0027"/>
    <w:rsid w:val="00EF1686"/>
    <w:rsid w:val="00EF65D4"/>
    <w:rsid w:val="00EF6FBD"/>
    <w:rsid w:val="00F00C60"/>
    <w:rsid w:val="00F1024F"/>
    <w:rsid w:val="00F13CD7"/>
    <w:rsid w:val="00F17160"/>
    <w:rsid w:val="00F37903"/>
    <w:rsid w:val="00F41F5A"/>
    <w:rsid w:val="00F42ADC"/>
    <w:rsid w:val="00F50444"/>
    <w:rsid w:val="00F55CDB"/>
    <w:rsid w:val="00F60541"/>
    <w:rsid w:val="00F70CFF"/>
    <w:rsid w:val="00F82014"/>
    <w:rsid w:val="00F904A0"/>
    <w:rsid w:val="00F90CF2"/>
    <w:rsid w:val="00F92FC4"/>
    <w:rsid w:val="00F9478A"/>
    <w:rsid w:val="00F956D7"/>
    <w:rsid w:val="00F958DB"/>
    <w:rsid w:val="00FA489D"/>
    <w:rsid w:val="00FB3AFC"/>
    <w:rsid w:val="00FB3CFC"/>
    <w:rsid w:val="00FC0C80"/>
    <w:rsid w:val="00FC4FD4"/>
    <w:rsid w:val="00FD2253"/>
    <w:rsid w:val="00FD4327"/>
    <w:rsid w:val="00FD5AB8"/>
    <w:rsid w:val="00FD67BE"/>
    <w:rsid w:val="00FE0EE8"/>
    <w:rsid w:val="00FE380B"/>
    <w:rsid w:val="00FF0F7C"/>
    <w:rsid w:val="00FF48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47250"/>
    <w:pPr>
      <w:suppressAutoHyphens/>
      <w:jc w:val="both"/>
    </w:pPr>
    <w:rPr>
      <w:rFonts w:ascii="Verdana" w:hAnsi="Verdana"/>
      <w:sz w:val="16"/>
      <w:szCs w:val="16"/>
      <w:lang w:eastAsia="ar-SA"/>
    </w:rPr>
  </w:style>
  <w:style w:type="paragraph" w:styleId="Heading1">
    <w:name w:val="heading 1"/>
    <w:basedOn w:val="Normal"/>
    <w:rsid w:val="00A47250"/>
    <w:pPr>
      <w:keepNext/>
      <w:numPr>
        <w:numId w:val="1"/>
      </w:numPr>
      <w:outlineLvl w:val="0"/>
    </w:pPr>
    <w:rPr>
      <w:b/>
      <w:bCs/>
      <w:sz w:val="20"/>
      <w:szCs w:val="20"/>
    </w:rPr>
  </w:style>
  <w:style w:type="paragraph" w:styleId="Heading3">
    <w:name w:val="heading 3"/>
    <w:basedOn w:val="Normal"/>
    <w:next w:val="Normal"/>
    <w:link w:val="Heading3Char"/>
    <w:uiPriority w:val="9"/>
    <w:semiHidden/>
    <w:unhideWhenUsed/>
    <w:qFormat/>
    <w:rsid w:val="007D45D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47250"/>
    <w:rPr>
      <w:color w:val="0000FF"/>
      <w:u w:val="single"/>
    </w:rPr>
  </w:style>
  <w:style w:type="paragraph" w:styleId="ListParagraph">
    <w:name w:val="List Paragraph"/>
    <w:basedOn w:val="Normal"/>
    <w:uiPriority w:val="34"/>
    <w:qFormat/>
    <w:rsid w:val="002D3920"/>
    <w:pPr>
      <w:ind w:left="720"/>
      <w:contextualSpacing/>
    </w:pPr>
  </w:style>
  <w:style w:type="paragraph" w:styleId="BodyText">
    <w:name w:val="Body Text"/>
    <w:basedOn w:val="Normal"/>
    <w:link w:val="BodyTextChar"/>
    <w:rsid w:val="00C52AA3"/>
    <w:pPr>
      <w:suppressAutoHyphens w:val="0"/>
      <w:spacing w:after="120"/>
    </w:pPr>
    <w:rPr>
      <w:rFonts w:ascii="Arial" w:hAnsi="Arial"/>
      <w:sz w:val="22"/>
      <w:szCs w:val="20"/>
      <w:lang w:eastAsia="en-US"/>
    </w:rPr>
  </w:style>
  <w:style w:type="character" w:customStyle="1" w:styleId="BodyTextChar">
    <w:name w:val="Body Text Char"/>
    <w:basedOn w:val="DefaultParagraphFont"/>
    <w:link w:val="BodyText"/>
    <w:rsid w:val="00C52AA3"/>
    <w:rPr>
      <w:rFonts w:ascii="Arial" w:hAnsi="Arial"/>
      <w:sz w:val="22"/>
    </w:rPr>
  </w:style>
  <w:style w:type="paragraph" w:styleId="Header">
    <w:name w:val="header"/>
    <w:basedOn w:val="Normal"/>
    <w:link w:val="HeaderChar"/>
    <w:uiPriority w:val="99"/>
    <w:unhideWhenUsed/>
    <w:rsid w:val="004C4C77"/>
    <w:pPr>
      <w:tabs>
        <w:tab w:val="center" w:pos="4680"/>
        <w:tab w:val="right" w:pos="9360"/>
      </w:tabs>
    </w:pPr>
  </w:style>
  <w:style w:type="character" w:customStyle="1" w:styleId="HeaderChar">
    <w:name w:val="Header Char"/>
    <w:basedOn w:val="DefaultParagraphFont"/>
    <w:link w:val="Header"/>
    <w:uiPriority w:val="99"/>
    <w:rsid w:val="004C4C77"/>
    <w:rPr>
      <w:rFonts w:ascii="Verdana" w:hAnsi="Verdana"/>
      <w:sz w:val="16"/>
      <w:szCs w:val="16"/>
      <w:lang w:eastAsia="ar-SA"/>
    </w:rPr>
  </w:style>
  <w:style w:type="paragraph" w:styleId="Footer">
    <w:name w:val="footer"/>
    <w:basedOn w:val="Normal"/>
    <w:link w:val="FooterChar"/>
    <w:uiPriority w:val="99"/>
    <w:unhideWhenUsed/>
    <w:rsid w:val="004C4C77"/>
    <w:pPr>
      <w:tabs>
        <w:tab w:val="center" w:pos="4680"/>
        <w:tab w:val="right" w:pos="9360"/>
      </w:tabs>
    </w:pPr>
  </w:style>
  <w:style w:type="character" w:customStyle="1" w:styleId="FooterChar">
    <w:name w:val="Footer Char"/>
    <w:basedOn w:val="DefaultParagraphFont"/>
    <w:link w:val="Footer"/>
    <w:uiPriority w:val="99"/>
    <w:rsid w:val="004C4C77"/>
    <w:rPr>
      <w:rFonts w:ascii="Verdana" w:hAnsi="Verdana"/>
      <w:sz w:val="16"/>
      <w:szCs w:val="16"/>
      <w:lang w:eastAsia="ar-SA"/>
    </w:rPr>
  </w:style>
  <w:style w:type="character" w:customStyle="1" w:styleId="Heading3Char">
    <w:name w:val="Heading 3 Char"/>
    <w:basedOn w:val="DefaultParagraphFont"/>
    <w:link w:val="Heading3"/>
    <w:uiPriority w:val="9"/>
    <w:semiHidden/>
    <w:rsid w:val="007D45DA"/>
    <w:rPr>
      <w:rFonts w:asciiTheme="majorHAnsi" w:eastAsiaTheme="majorEastAsia" w:hAnsiTheme="majorHAnsi" w:cstheme="majorBidi"/>
      <w:b/>
      <w:bCs/>
      <w:color w:val="4F81BD" w:themeColor="accent1"/>
      <w:sz w:val="16"/>
      <w:szCs w:val="16"/>
      <w:lang w:eastAsia="ar-SA"/>
    </w:rPr>
  </w:style>
  <w:style w:type="character" w:styleId="Emphasis">
    <w:name w:val="Emphasis"/>
    <w:uiPriority w:val="20"/>
    <w:qFormat/>
    <w:rsid w:val="0002496C"/>
    <w:rPr>
      <w:i/>
      <w:iCs/>
    </w:rPr>
  </w:style>
  <w:style w:type="paragraph" w:styleId="HTMLPreformatted">
    <w:name w:val="HTML Preformatted"/>
    <w:basedOn w:val="Normal"/>
    <w:link w:val="HTMLPreformattedChar"/>
    <w:rsid w:val="003F5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MS Mincho" w:hAnsi="Courier New" w:cs="Courier New"/>
      <w:sz w:val="20"/>
      <w:szCs w:val="20"/>
      <w:lang w:eastAsia="en-US"/>
    </w:rPr>
  </w:style>
  <w:style w:type="character" w:customStyle="1" w:styleId="HTMLPreformattedChar">
    <w:name w:val="HTML Preformatted Char"/>
    <w:basedOn w:val="DefaultParagraphFont"/>
    <w:link w:val="HTMLPreformatted"/>
    <w:rsid w:val="003F53DA"/>
    <w:rPr>
      <w:rFonts w:ascii="Courier New" w:eastAsia="MS Mincho"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47250"/>
    <w:pPr>
      <w:suppressAutoHyphens/>
      <w:jc w:val="both"/>
    </w:pPr>
    <w:rPr>
      <w:rFonts w:ascii="Verdana" w:hAnsi="Verdana"/>
      <w:sz w:val="16"/>
      <w:szCs w:val="16"/>
      <w:lang w:eastAsia="ar-SA"/>
    </w:rPr>
  </w:style>
  <w:style w:type="paragraph" w:styleId="Heading1">
    <w:name w:val="heading 1"/>
    <w:basedOn w:val="Normal"/>
    <w:rsid w:val="00A47250"/>
    <w:pPr>
      <w:keepNext/>
      <w:numPr>
        <w:numId w:val="1"/>
      </w:numPr>
      <w:outlineLvl w:val="0"/>
    </w:pPr>
    <w:rPr>
      <w:b/>
      <w:bCs/>
      <w:sz w:val="20"/>
      <w:szCs w:val="20"/>
    </w:rPr>
  </w:style>
  <w:style w:type="paragraph" w:styleId="Heading3">
    <w:name w:val="heading 3"/>
    <w:basedOn w:val="Normal"/>
    <w:next w:val="Normal"/>
    <w:link w:val="Heading3Char"/>
    <w:uiPriority w:val="9"/>
    <w:semiHidden/>
    <w:unhideWhenUsed/>
    <w:qFormat/>
    <w:rsid w:val="007D45D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47250"/>
    <w:rPr>
      <w:color w:val="0000FF"/>
      <w:u w:val="single"/>
    </w:rPr>
  </w:style>
  <w:style w:type="paragraph" w:styleId="ListParagraph">
    <w:name w:val="List Paragraph"/>
    <w:basedOn w:val="Normal"/>
    <w:uiPriority w:val="34"/>
    <w:qFormat/>
    <w:rsid w:val="002D3920"/>
    <w:pPr>
      <w:ind w:left="720"/>
      <w:contextualSpacing/>
    </w:pPr>
  </w:style>
  <w:style w:type="paragraph" w:styleId="BodyText">
    <w:name w:val="Body Text"/>
    <w:basedOn w:val="Normal"/>
    <w:link w:val="BodyTextChar"/>
    <w:rsid w:val="00C52AA3"/>
    <w:pPr>
      <w:suppressAutoHyphens w:val="0"/>
      <w:spacing w:after="120"/>
    </w:pPr>
    <w:rPr>
      <w:rFonts w:ascii="Arial" w:hAnsi="Arial"/>
      <w:sz w:val="22"/>
      <w:szCs w:val="20"/>
      <w:lang w:eastAsia="en-US"/>
    </w:rPr>
  </w:style>
  <w:style w:type="character" w:customStyle="1" w:styleId="BodyTextChar">
    <w:name w:val="Body Text Char"/>
    <w:basedOn w:val="DefaultParagraphFont"/>
    <w:link w:val="BodyText"/>
    <w:rsid w:val="00C52AA3"/>
    <w:rPr>
      <w:rFonts w:ascii="Arial" w:hAnsi="Arial"/>
      <w:sz w:val="22"/>
    </w:rPr>
  </w:style>
  <w:style w:type="paragraph" w:styleId="Header">
    <w:name w:val="header"/>
    <w:basedOn w:val="Normal"/>
    <w:link w:val="HeaderChar"/>
    <w:uiPriority w:val="99"/>
    <w:unhideWhenUsed/>
    <w:rsid w:val="004C4C77"/>
    <w:pPr>
      <w:tabs>
        <w:tab w:val="center" w:pos="4680"/>
        <w:tab w:val="right" w:pos="9360"/>
      </w:tabs>
    </w:pPr>
  </w:style>
  <w:style w:type="character" w:customStyle="1" w:styleId="HeaderChar">
    <w:name w:val="Header Char"/>
    <w:basedOn w:val="DefaultParagraphFont"/>
    <w:link w:val="Header"/>
    <w:uiPriority w:val="99"/>
    <w:rsid w:val="004C4C77"/>
    <w:rPr>
      <w:rFonts w:ascii="Verdana" w:hAnsi="Verdana"/>
      <w:sz w:val="16"/>
      <w:szCs w:val="16"/>
      <w:lang w:eastAsia="ar-SA"/>
    </w:rPr>
  </w:style>
  <w:style w:type="paragraph" w:styleId="Footer">
    <w:name w:val="footer"/>
    <w:basedOn w:val="Normal"/>
    <w:link w:val="FooterChar"/>
    <w:uiPriority w:val="99"/>
    <w:unhideWhenUsed/>
    <w:rsid w:val="004C4C77"/>
    <w:pPr>
      <w:tabs>
        <w:tab w:val="center" w:pos="4680"/>
        <w:tab w:val="right" w:pos="9360"/>
      </w:tabs>
    </w:pPr>
  </w:style>
  <w:style w:type="character" w:customStyle="1" w:styleId="FooterChar">
    <w:name w:val="Footer Char"/>
    <w:basedOn w:val="DefaultParagraphFont"/>
    <w:link w:val="Footer"/>
    <w:uiPriority w:val="99"/>
    <w:rsid w:val="004C4C77"/>
    <w:rPr>
      <w:rFonts w:ascii="Verdana" w:hAnsi="Verdana"/>
      <w:sz w:val="16"/>
      <w:szCs w:val="16"/>
      <w:lang w:eastAsia="ar-SA"/>
    </w:rPr>
  </w:style>
  <w:style w:type="character" w:customStyle="1" w:styleId="Heading3Char">
    <w:name w:val="Heading 3 Char"/>
    <w:basedOn w:val="DefaultParagraphFont"/>
    <w:link w:val="Heading3"/>
    <w:uiPriority w:val="9"/>
    <w:semiHidden/>
    <w:rsid w:val="007D45DA"/>
    <w:rPr>
      <w:rFonts w:asciiTheme="majorHAnsi" w:eastAsiaTheme="majorEastAsia" w:hAnsiTheme="majorHAnsi" w:cstheme="majorBidi"/>
      <w:b/>
      <w:bCs/>
      <w:color w:val="4F81BD" w:themeColor="accent1"/>
      <w:sz w:val="16"/>
      <w:szCs w:val="16"/>
      <w:lang w:eastAsia="ar-SA"/>
    </w:rPr>
  </w:style>
  <w:style w:type="character" w:styleId="Emphasis">
    <w:name w:val="Emphasis"/>
    <w:uiPriority w:val="20"/>
    <w:qFormat/>
    <w:rsid w:val="0002496C"/>
    <w:rPr>
      <w:i/>
      <w:iCs/>
    </w:rPr>
  </w:style>
  <w:style w:type="paragraph" w:styleId="HTMLPreformatted">
    <w:name w:val="HTML Preformatted"/>
    <w:basedOn w:val="Normal"/>
    <w:link w:val="HTMLPreformattedChar"/>
    <w:rsid w:val="003F5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MS Mincho" w:hAnsi="Courier New" w:cs="Courier New"/>
      <w:sz w:val="20"/>
      <w:szCs w:val="20"/>
      <w:lang w:eastAsia="en-US"/>
    </w:rPr>
  </w:style>
  <w:style w:type="character" w:customStyle="1" w:styleId="HTMLPreformattedChar">
    <w:name w:val="HTML Preformatted Char"/>
    <w:basedOn w:val="DefaultParagraphFont"/>
    <w:link w:val="HTMLPreformatted"/>
    <w:rsid w:val="003F53DA"/>
    <w:rPr>
      <w:rFonts w:ascii="Courier New" w:eastAsia="MS Mincho" w:hAnsi="Courier New" w:cs="Courier New"/>
    </w:rPr>
  </w:style>
</w:styles>
</file>

<file path=word/webSettings.xml><?xml version="1.0" encoding="utf-8"?>
<w:webSettings xmlns:r="http://schemas.openxmlformats.org/officeDocument/2006/relationships" xmlns:w="http://schemas.openxmlformats.org/wordprocessingml/2006/main">
  <w:divs>
    <w:div w:id="328876271">
      <w:bodyDiv w:val="1"/>
      <w:marLeft w:val="0"/>
      <w:marRight w:val="0"/>
      <w:marTop w:val="0"/>
      <w:marBottom w:val="0"/>
      <w:divBdr>
        <w:top w:val="none" w:sz="0" w:space="0" w:color="auto"/>
        <w:left w:val="none" w:sz="0" w:space="0" w:color="auto"/>
        <w:bottom w:val="none" w:sz="0" w:space="0" w:color="auto"/>
        <w:right w:val="none" w:sz="0" w:space="0" w:color="auto"/>
      </w:divBdr>
    </w:div>
    <w:div w:id="1028682723">
      <w:bodyDiv w:val="1"/>
      <w:marLeft w:val="0"/>
      <w:marRight w:val="0"/>
      <w:marTop w:val="0"/>
      <w:marBottom w:val="0"/>
      <w:divBdr>
        <w:top w:val="none" w:sz="0" w:space="0" w:color="auto"/>
        <w:left w:val="none" w:sz="0" w:space="0" w:color="auto"/>
        <w:bottom w:val="none" w:sz="0" w:space="0" w:color="auto"/>
        <w:right w:val="none" w:sz="0" w:space="0" w:color="auto"/>
      </w:divBdr>
    </w:div>
    <w:div w:id="1079909317">
      <w:bodyDiv w:val="1"/>
      <w:marLeft w:val="0"/>
      <w:marRight w:val="0"/>
      <w:marTop w:val="0"/>
      <w:marBottom w:val="0"/>
      <w:divBdr>
        <w:top w:val="none" w:sz="0" w:space="0" w:color="auto"/>
        <w:left w:val="none" w:sz="0" w:space="0" w:color="auto"/>
        <w:bottom w:val="none" w:sz="0" w:space="0" w:color="auto"/>
        <w:right w:val="none" w:sz="0" w:space="0" w:color="auto"/>
      </w:divBdr>
    </w:div>
    <w:div w:id="1893810913">
      <w:bodyDiv w:val="1"/>
      <w:marLeft w:val="0"/>
      <w:marRight w:val="0"/>
      <w:marTop w:val="0"/>
      <w:marBottom w:val="0"/>
      <w:divBdr>
        <w:top w:val="none" w:sz="0" w:space="0" w:color="auto"/>
        <w:left w:val="none" w:sz="0" w:space="0" w:color="auto"/>
        <w:bottom w:val="none" w:sz="0" w:space="0" w:color="auto"/>
        <w:right w:val="none" w:sz="0" w:space="0" w:color="auto"/>
      </w:divBdr>
    </w:div>
    <w:div w:id="1918904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leelsd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450</Words>
  <Characters>2568</Characters>
  <Application>Microsoft Office Word</Application>
  <DocSecurity>0</DocSecurity>
  <Lines>21</Lines>
  <Paragraphs>6</Paragraphs>
  <Slides>0</Slides>
  <Notes>0</Notes>
  <HiddenSlides>0</HiddenSlides>
  <MMClips>0</MMClip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
      <vt:lpstr/>
      <vt:lpstr/>
      <vt:lpstr/>
      <vt:lpstr/>
      <vt:lpstr/>
      <vt:lpstr/>
      <vt:lpstr/>
    </vt:vector>
  </TitlesOfParts>
  <Company>ThinkFree Corp.</Company>
  <LinksUpToDate>false</LinksUpToDate>
  <CharactersWithSpaces>3012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satyasaibalaji.d</dc:creator>
  <cp:lastModifiedBy>kishore</cp:lastModifiedBy>
  <cp:revision>2</cp:revision>
  <dcterms:created xsi:type="dcterms:W3CDTF">2016-06-26T13:36:00Z</dcterms:created>
  <dcterms:modified xsi:type="dcterms:W3CDTF">2016-06-26T13:36:00Z</dcterms:modified>
  <cp:version>11.4920</cp:version>
</cp:coreProperties>
</file>